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E6EC" w14:textId="77777777" w:rsidR="006919D5" w:rsidRPr="00907D1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D51BB61" w14:textId="77777777" w:rsidR="006919D5" w:rsidRPr="00907D1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38E7BAA" w14:textId="77777777" w:rsidR="00D06E99" w:rsidRPr="00907D15" w:rsidRDefault="00472BD1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C9FCA34">
          <v:rect id="_x0000_s1030" style="position:absolute;margin-left:0;margin-top:0;width:624.25pt;height:68.3pt;z-index:1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" strokecolor="#31849b">
            <w10:wrap anchorx="page" anchory="page"/>
          </v:rect>
        </w:pict>
      </w:r>
      <w:r>
        <w:rPr>
          <w:noProof/>
        </w:rPr>
        <w:pict w14:anchorId="791D0DB2">
          <v:rect id="_x0000_s1033" style="position:absolute;margin-left:38.95pt;margin-top:-20.65pt;width:7.15pt;height:883.2pt;z-index:4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>
        <w:rPr>
          <w:noProof/>
        </w:rPr>
        <w:pict w14:anchorId="6AA35993">
          <v:rect id="_x0000_s1032" style="position:absolute;margin-left:549.2pt;margin-top:-20.65pt;width:7.15pt;height:883.2pt;z-index:3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 w14:anchorId="17B05C9C">
          <v:rect id="_x0000_s1031" style="position:absolute;margin-left:-14.45pt;margin-top:.4pt;width:624.25pt;height:68.3pt;z-index:2;mso-width-percent:1050;mso-height-percent:900;mso-position-horizontal-relative:page;mso-position-vertical-relative:page;mso-width-percent:1050;mso-height-percent:900;mso-height-relative:top-margin-area" o:allowincell="f" fillcolor="#4bacc6" strokecolor="#31849b">
            <w10:wrap anchorx="page" anchory="margin"/>
          </v:rect>
        </w:pict>
      </w:r>
    </w:p>
    <w:p w14:paraId="4C2AF350" w14:textId="77777777" w:rsidR="00D06E99" w:rsidRPr="00907D15" w:rsidRDefault="00C539D1">
      <w:pPr>
        <w:pStyle w:val="Sinespaciado"/>
        <w:rPr>
          <w:rFonts w:ascii="Cambria" w:hAnsi="Cambria"/>
          <w:sz w:val="72"/>
          <w:szCs w:val="72"/>
        </w:rPr>
      </w:pPr>
      <w:r w:rsidRPr="00907D15">
        <w:rPr>
          <w:rFonts w:ascii="Cambria" w:hAnsi="Cambria"/>
          <w:sz w:val="72"/>
          <w:szCs w:val="72"/>
        </w:rPr>
        <w:t xml:space="preserve">Manual de </w:t>
      </w:r>
      <w:r w:rsidR="002A2AEF" w:rsidRPr="00907D15">
        <w:rPr>
          <w:rFonts w:ascii="Cambria" w:hAnsi="Cambria"/>
          <w:sz w:val="72"/>
          <w:szCs w:val="72"/>
        </w:rPr>
        <w:t>Instalación</w:t>
      </w:r>
    </w:p>
    <w:p w14:paraId="718F2A4E" w14:textId="341E8B47" w:rsidR="00D06E99" w:rsidRPr="00907D15" w:rsidRDefault="007C0D79">
      <w:pPr>
        <w:pStyle w:val="Sinespaciado"/>
      </w:pPr>
      <w:r w:rsidRPr="00907D15">
        <w:rPr>
          <w:rFonts w:ascii="Cambria" w:hAnsi="Cambria"/>
          <w:sz w:val="36"/>
          <w:szCs w:val="36"/>
        </w:rPr>
        <w:t>Consulta Médica IA</w:t>
      </w:r>
    </w:p>
    <w:p w14:paraId="1C56E73A" w14:textId="77777777" w:rsidR="006919D5" w:rsidRPr="00907D15" w:rsidRDefault="006919D5">
      <w:pPr>
        <w:pStyle w:val="Sinespaciado"/>
      </w:pPr>
    </w:p>
    <w:p w14:paraId="4CF15D55" w14:textId="77777777" w:rsidR="006919D5" w:rsidRPr="00907D15" w:rsidRDefault="006919D5">
      <w:pPr>
        <w:pStyle w:val="Sinespaciado"/>
      </w:pPr>
    </w:p>
    <w:p w14:paraId="629667BC" w14:textId="77777777" w:rsidR="006919D5" w:rsidRPr="00907D15" w:rsidRDefault="006919D5">
      <w:pPr>
        <w:pStyle w:val="Sinespaciado"/>
      </w:pPr>
    </w:p>
    <w:p w14:paraId="3F1679AE" w14:textId="3C8063D4" w:rsidR="00D06E99" w:rsidRPr="00907D15" w:rsidRDefault="007C0D79">
      <w:pPr>
        <w:pStyle w:val="Sinespaciado"/>
      </w:pPr>
      <w:r w:rsidRPr="00907D15">
        <w:rPr>
          <w:lang w:val="es-AR"/>
        </w:rPr>
        <w:t>Tópicos Avanzados en Base de Datos</w:t>
      </w:r>
    </w:p>
    <w:p w14:paraId="5C46CEA4" w14:textId="3BE4E6E6" w:rsidR="00D06E99" w:rsidRPr="00907D15" w:rsidRDefault="007C0D79">
      <w:pPr>
        <w:pStyle w:val="Sinespaciado"/>
      </w:pPr>
      <w:r w:rsidRPr="00907D15">
        <w:t xml:space="preserve">Jherald </w:t>
      </w:r>
      <w:proofErr w:type="spellStart"/>
      <w:r w:rsidRPr="00907D15">
        <w:t>Huren</w:t>
      </w:r>
      <w:proofErr w:type="spellEnd"/>
      <w:r w:rsidRPr="00907D15">
        <w:t xml:space="preserve"> Cáceres Apaza</w:t>
      </w:r>
    </w:p>
    <w:p w14:paraId="23725FE4" w14:textId="77777777" w:rsidR="00D06E99" w:rsidRPr="00907D15" w:rsidRDefault="00D06E99"/>
    <w:p w14:paraId="794D909D" w14:textId="335348F4" w:rsidR="00D06E99" w:rsidRPr="00907D15" w:rsidRDefault="00472BD1" w:rsidP="00CF62A8">
      <w:pPr>
        <w:pStyle w:val="PSI-Comentario"/>
      </w:pPr>
      <w:r>
        <w:rPr>
          <w:noProof/>
        </w:rPr>
        <w:pict w14:anchorId="7CC7C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alt="Archivo:Escudo UNSA.png" style="position:absolute;left:0;text-align:left;margin-left:310.5pt;margin-top:229.75pt;width:143.15pt;height:175.25pt;z-index:5;mso-position-horizontal-relative:text;mso-position-vertical-relative:text;mso-width-relative:page;mso-height-relative:page">
            <v:imagedata r:id="rId9" o:title="500px-Escudo_UNSA"/>
            <w10:wrap type="square"/>
          </v:shape>
        </w:pict>
      </w:r>
      <w:r w:rsidR="007C0D79" w:rsidRPr="00907D15">
        <w:tab/>
      </w:r>
      <w:r w:rsidR="007C0D79" w:rsidRPr="00907D15">
        <w:tab/>
      </w:r>
      <w:r w:rsidR="007C0D79" w:rsidRPr="00907D15">
        <w:tab/>
      </w:r>
      <w:r w:rsidR="007C0D79" w:rsidRPr="00907D15">
        <w:tab/>
      </w:r>
    </w:p>
    <w:p w14:paraId="2FB1C063" w14:textId="501875D0" w:rsidR="00A13DBA" w:rsidRPr="00907D15" w:rsidRDefault="007F38C0" w:rsidP="00A13DBA">
      <w:pPr>
        <w:ind w:left="0" w:firstLine="0"/>
      </w:pPr>
      <w:r w:rsidRPr="00907D15">
        <w:br w:type="page"/>
      </w:r>
    </w:p>
    <w:p w14:paraId="512E586D" w14:textId="77777777" w:rsidR="000F79DF" w:rsidRPr="00907D15" w:rsidRDefault="000F79DF" w:rsidP="000F79DF">
      <w:pPr>
        <w:pStyle w:val="TtulodeTDC"/>
        <w:tabs>
          <w:tab w:val="left" w:pos="5954"/>
        </w:tabs>
        <w:rPr>
          <w:color w:val="auto"/>
        </w:rPr>
      </w:pPr>
      <w:r w:rsidRPr="00907D15">
        <w:rPr>
          <w:color w:val="auto"/>
        </w:rPr>
        <w:t>Tabla de contenido</w:t>
      </w:r>
    </w:p>
    <w:p w14:paraId="75832584" w14:textId="60F6C807" w:rsidR="00F73F0C" w:rsidRPr="00472BD1" w:rsidRDefault="00287D58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PE" w:eastAsia="es-PE"/>
        </w:rPr>
      </w:pPr>
      <w:r w:rsidRPr="00907D15">
        <w:fldChar w:fldCharType="begin"/>
      </w:r>
      <w:r w:rsidR="000F79DF" w:rsidRPr="00907D15">
        <w:instrText xml:space="preserve"> TOC \o "1-3" \h \z \u </w:instrText>
      </w:r>
      <w:r w:rsidRPr="00907D15">
        <w:fldChar w:fldCharType="separate"/>
      </w:r>
      <w:hyperlink w:anchor="_Toc204951906" w:history="1">
        <w:r w:rsidR="00F73F0C" w:rsidRPr="00FD569A">
          <w:rPr>
            <w:rStyle w:val="Hipervnculo"/>
            <w:noProof/>
          </w:rPr>
          <w:t>Introducción</w:t>
        </w:r>
        <w:r w:rsidR="00F73F0C">
          <w:rPr>
            <w:noProof/>
            <w:webHidden/>
          </w:rPr>
          <w:tab/>
        </w:r>
        <w:r w:rsidR="00F73F0C">
          <w:rPr>
            <w:noProof/>
            <w:webHidden/>
          </w:rPr>
          <w:fldChar w:fldCharType="begin"/>
        </w:r>
        <w:r w:rsidR="00F73F0C">
          <w:rPr>
            <w:noProof/>
            <w:webHidden/>
          </w:rPr>
          <w:instrText xml:space="preserve"> PAGEREF _Toc204951906 \h </w:instrText>
        </w:r>
        <w:r w:rsidR="00F73F0C">
          <w:rPr>
            <w:noProof/>
            <w:webHidden/>
          </w:rPr>
        </w:r>
        <w:r w:rsidR="00F73F0C">
          <w:rPr>
            <w:noProof/>
            <w:webHidden/>
          </w:rPr>
          <w:fldChar w:fldCharType="separate"/>
        </w:r>
        <w:r w:rsidR="00F73F0C">
          <w:rPr>
            <w:noProof/>
            <w:webHidden/>
          </w:rPr>
          <w:t>3</w:t>
        </w:r>
        <w:r w:rsidR="00F73F0C">
          <w:rPr>
            <w:noProof/>
            <w:webHidden/>
          </w:rPr>
          <w:fldChar w:fldCharType="end"/>
        </w:r>
      </w:hyperlink>
    </w:p>
    <w:p w14:paraId="43432E4A" w14:textId="23124579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07" w:history="1">
        <w:r w:rsidRPr="00FD569A">
          <w:rPr>
            <w:rStyle w:val="Hipervnculo"/>
            <w:noProof/>
          </w:rPr>
          <w:t>Objetivo de este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3B81C" w14:textId="5BCEFDA1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08" w:history="1">
        <w:r w:rsidRPr="00FD569A">
          <w:rPr>
            <w:rStyle w:val="Hipervnculo"/>
            <w:noProof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ABAE0" w14:textId="2A2F6D3B" w:rsidR="00F73F0C" w:rsidRPr="00472BD1" w:rsidRDefault="00F73F0C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PE" w:eastAsia="es-PE"/>
        </w:rPr>
      </w:pPr>
      <w:hyperlink w:anchor="_Toc204951909" w:history="1">
        <w:r w:rsidRPr="00FD569A">
          <w:rPr>
            <w:rStyle w:val="Hipervnculo"/>
            <w:noProof/>
          </w:rPr>
          <w:t>Requerimientos Mínimos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6FFFC4" w14:textId="748343A4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0" w:history="1">
        <w:r w:rsidRPr="00FD569A">
          <w:rPr>
            <w:rStyle w:val="Hipervnculo"/>
            <w:noProof/>
          </w:rPr>
          <w:t>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B3CB42" w14:textId="6F506CB9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1" w:history="1">
        <w:r w:rsidRPr="00FD569A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8980A4" w14:textId="73C3CA67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2" w:history="1">
        <w:r w:rsidRPr="00FD569A">
          <w:rPr>
            <w:rStyle w:val="Hipervnculo"/>
            <w:noProof/>
          </w:rPr>
          <w:t>Clonar el repositorio desde GitHub: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8C902" w14:textId="71BDF1BE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3" w:history="1">
        <w:r w:rsidRPr="00FD569A">
          <w:rPr>
            <w:rStyle w:val="Hipervnculo"/>
            <w:noProof/>
          </w:rPr>
          <w:t>Instalar otro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E3F264" w14:textId="07E0674C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4" w:history="1">
        <w:r w:rsidRPr="00FD569A">
          <w:rPr>
            <w:rStyle w:val="Hipervnculo"/>
            <w:noProof/>
          </w:rPr>
          <w:t>Instalar 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6EE05" w14:textId="2FF496A2" w:rsidR="00F73F0C" w:rsidRPr="00472BD1" w:rsidRDefault="00F73F0C">
      <w:pPr>
        <w:pStyle w:val="TDC3"/>
        <w:rPr>
          <w:rFonts w:eastAsia="Times New Roman"/>
          <w:noProof/>
          <w:sz w:val="22"/>
          <w:szCs w:val="22"/>
          <w:lang w:val="es-PE" w:eastAsia="es-PE"/>
        </w:rPr>
      </w:pPr>
      <w:hyperlink w:anchor="_Toc204951915" w:history="1">
        <w:r w:rsidRPr="00FD569A">
          <w:rPr>
            <w:rStyle w:val="Hipervnculo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763438" w14:textId="36FC8874" w:rsidR="00F73F0C" w:rsidRPr="00472BD1" w:rsidRDefault="00F73F0C">
      <w:pPr>
        <w:pStyle w:val="TDC3"/>
        <w:rPr>
          <w:rFonts w:eastAsia="Times New Roman"/>
          <w:noProof/>
          <w:sz w:val="22"/>
          <w:szCs w:val="22"/>
          <w:lang w:val="es-PE" w:eastAsia="es-PE"/>
        </w:rPr>
      </w:pPr>
      <w:hyperlink w:anchor="_Toc204951916" w:history="1">
        <w:r w:rsidRPr="00FD569A">
          <w:rPr>
            <w:rStyle w:val="Hipervnculo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E3297" w14:textId="7CD78D53" w:rsidR="00F73F0C" w:rsidRPr="00472BD1" w:rsidRDefault="00F73F0C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PE" w:eastAsia="es-PE"/>
        </w:rPr>
      </w:pPr>
      <w:hyperlink w:anchor="_Toc204951917" w:history="1">
        <w:r w:rsidRPr="00FD569A">
          <w:rPr>
            <w:rStyle w:val="Hipervnculo"/>
            <w:noProof/>
          </w:rPr>
          <w:t>Empezar a utilizar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3220BC" w14:textId="56A7BA6C" w:rsidR="000F79DF" w:rsidRPr="00907D15" w:rsidRDefault="00287D58" w:rsidP="000F79DF">
      <w:pPr>
        <w:tabs>
          <w:tab w:val="left" w:pos="5954"/>
        </w:tabs>
      </w:pPr>
      <w:r w:rsidRPr="00907D15">
        <w:fldChar w:fldCharType="end"/>
      </w:r>
    </w:p>
    <w:p w14:paraId="181E92F6" w14:textId="77777777" w:rsidR="0040066E" w:rsidRPr="00907D15" w:rsidRDefault="0040066E" w:rsidP="000F79DF">
      <w:pPr>
        <w:ind w:left="0" w:firstLine="0"/>
      </w:pPr>
    </w:p>
    <w:p w14:paraId="67F8967F" w14:textId="77777777" w:rsidR="00A13DBA" w:rsidRPr="00907D15" w:rsidRDefault="00861B8F" w:rsidP="009A3173">
      <w:pPr>
        <w:pStyle w:val="PSI-Ttulo"/>
        <w:rPr>
          <w:color w:val="auto"/>
        </w:rPr>
      </w:pPr>
      <w:r w:rsidRPr="00907D15">
        <w:rPr>
          <w:color w:val="auto"/>
        </w:rPr>
        <w:br w:type="page"/>
      </w:r>
      <w:r w:rsidR="002A2AEF" w:rsidRPr="00907D15">
        <w:rPr>
          <w:color w:val="auto"/>
          <w:lang w:val="es-AR"/>
        </w:rPr>
        <w:lastRenderedPageBreak/>
        <w:t>Manual de Instalación</w:t>
      </w:r>
    </w:p>
    <w:p w14:paraId="458B9ACF" w14:textId="4043F401" w:rsidR="00F532CF" w:rsidRPr="00907D15" w:rsidRDefault="00C539D1" w:rsidP="00BD7FF5">
      <w:pPr>
        <w:pStyle w:val="Ttulo1"/>
      </w:pPr>
      <w:bookmarkStart w:id="0" w:name="_Toc204951906"/>
      <w:r w:rsidRPr="00907D15">
        <w:t>Introducción</w:t>
      </w:r>
      <w:bookmarkEnd w:id="0"/>
    </w:p>
    <w:p w14:paraId="17BED610" w14:textId="1BCF5F71" w:rsidR="00F532CF" w:rsidRPr="00907D15" w:rsidRDefault="00535F07" w:rsidP="00C539D1">
      <w:pPr>
        <w:pStyle w:val="PSI-Ttulo2"/>
        <w:rPr>
          <w:color w:val="auto"/>
        </w:rPr>
      </w:pPr>
      <w:bookmarkStart w:id="1" w:name="_Toc204951907"/>
      <w:r w:rsidRPr="00907D15">
        <w:rPr>
          <w:color w:val="auto"/>
        </w:rPr>
        <w:t>Objetivo de este Manual</w:t>
      </w:r>
      <w:bookmarkEnd w:id="1"/>
    </w:p>
    <w:p w14:paraId="5FDEC666" w14:textId="44F75B0C" w:rsidR="00C539D1" w:rsidRPr="00907D15" w:rsidRDefault="00737D52" w:rsidP="00BD7FF5">
      <w:pPr>
        <w:ind w:left="0" w:firstLine="0"/>
      </w:pPr>
      <w:bookmarkStart w:id="2" w:name="_Toc204595505"/>
      <w:bookmarkStart w:id="3" w:name="_Toc228206477"/>
      <w:bookmarkStart w:id="4" w:name="_Toc234686582"/>
      <w:r w:rsidRPr="00907D15">
        <w:t xml:space="preserve">Este manual documenta cómo instalar y ejecutar el sistema de orientación clínica usando </w:t>
      </w:r>
      <w:proofErr w:type="spellStart"/>
      <w:r w:rsidRPr="00907D15">
        <w:t>FastAPI</w:t>
      </w:r>
      <w:proofErr w:type="spellEnd"/>
      <w:r w:rsidRPr="00907D15">
        <w:t xml:space="preserve"> y el modelo </w:t>
      </w:r>
      <w:proofErr w:type="spellStart"/>
      <w:r w:rsidRPr="00907D15">
        <w:t>MedGemma</w:t>
      </w:r>
      <w:proofErr w:type="spellEnd"/>
      <w:r w:rsidRPr="00907D15">
        <w:t xml:space="preserve"> 4B. Puedes ejecutarlo localmente o mediante una máquina virtual en Google Cloud </w:t>
      </w:r>
      <w:proofErr w:type="spellStart"/>
      <w:r w:rsidRPr="00907D15">
        <w:t>Platform</w:t>
      </w:r>
      <w:proofErr w:type="spellEnd"/>
      <w:r w:rsidRPr="00907D15">
        <w:t>.</w:t>
      </w:r>
      <w:bookmarkEnd w:id="2"/>
    </w:p>
    <w:p w14:paraId="559686F6" w14:textId="3F5F4297" w:rsidR="00737D52" w:rsidRPr="00907D15" w:rsidRDefault="00C539D1" w:rsidP="00737D52">
      <w:pPr>
        <w:pStyle w:val="PSI-Ttulo2"/>
        <w:spacing w:after="240"/>
        <w:rPr>
          <w:color w:val="auto"/>
        </w:rPr>
      </w:pPr>
      <w:bookmarkStart w:id="5" w:name="_Toc204951908"/>
      <w:bookmarkEnd w:id="3"/>
      <w:bookmarkEnd w:id="4"/>
      <w:r w:rsidRPr="00907D15">
        <w:rPr>
          <w:color w:val="auto"/>
        </w:rPr>
        <w:t>Documentos relacionados</w:t>
      </w:r>
      <w:bookmarkEnd w:id="5"/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2630"/>
        <w:gridCol w:w="3490"/>
      </w:tblGrid>
      <w:tr w:rsidR="00907D15" w:rsidRPr="00907D15" w14:paraId="3F6F4E6C" w14:textId="77777777" w:rsidTr="00C94E03">
        <w:trPr>
          <w:tblHeader/>
        </w:trPr>
        <w:tc>
          <w:tcPr>
            <w:tcW w:w="1678" w:type="dxa"/>
            <w:shd w:val="pct10" w:color="auto" w:fill="auto"/>
          </w:tcPr>
          <w:p w14:paraId="0C165600" w14:textId="77777777" w:rsidR="00C539D1" w:rsidRPr="00907D15" w:rsidRDefault="00C539D1" w:rsidP="007A5181">
            <w:pPr>
              <w:pStyle w:val="PSI-Normal"/>
              <w:jc w:val="center"/>
              <w:rPr>
                <w:b/>
              </w:rPr>
            </w:pPr>
            <w:r w:rsidRPr="00907D15">
              <w:rPr>
                <w:b/>
              </w:rPr>
              <w:t>Id</w:t>
            </w:r>
          </w:p>
        </w:tc>
        <w:tc>
          <w:tcPr>
            <w:tcW w:w="2630" w:type="dxa"/>
            <w:shd w:val="pct10" w:color="auto" w:fill="auto"/>
          </w:tcPr>
          <w:p w14:paraId="4FEDE812" w14:textId="77777777" w:rsidR="00C539D1" w:rsidRPr="00907D15" w:rsidRDefault="00C539D1" w:rsidP="007A5181">
            <w:pPr>
              <w:pStyle w:val="PSI-Normal"/>
              <w:jc w:val="center"/>
              <w:rPr>
                <w:b/>
              </w:rPr>
            </w:pPr>
            <w:r w:rsidRPr="00907D15">
              <w:rPr>
                <w:b/>
              </w:rPr>
              <w:t>Nombre</w:t>
            </w:r>
          </w:p>
        </w:tc>
        <w:tc>
          <w:tcPr>
            <w:tcW w:w="3490" w:type="dxa"/>
            <w:shd w:val="pct10" w:color="auto" w:fill="auto"/>
          </w:tcPr>
          <w:p w14:paraId="74ECE738" w14:textId="77777777" w:rsidR="00C539D1" w:rsidRPr="00907D15" w:rsidRDefault="00C539D1" w:rsidP="007A5181">
            <w:pPr>
              <w:pStyle w:val="PSI-Normal"/>
              <w:jc w:val="center"/>
              <w:rPr>
                <w:b/>
              </w:rPr>
            </w:pPr>
            <w:r w:rsidRPr="00907D15">
              <w:rPr>
                <w:b/>
              </w:rPr>
              <w:t>Descripción</w:t>
            </w:r>
          </w:p>
        </w:tc>
      </w:tr>
      <w:tr w:rsidR="00907D15" w:rsidRPr="00907D15" w14:paraId="2748F589" w14:textId="77777777" w:rsidTr="00C94E03">
        <w:tc>
          <w:tcPr>
            <w:tcW w:w="1678" w:type="dxa"/>
          </w:tcPr>
          <w:p w14:paraId="2C206179" w14:textId="735C99BD" w:rsidR="00C539D1" w:rsidRPr="00907D15" w:rsidRDefault="007C0D79" w:rsidP="001A7026">
            <w:pPr>
              <w:pStyle w:val="PSI-Comentario"/>
              <w:jc w:val="center"/>
            </w:pPr>
            <w:r w:rsidRPr="00907D15">
              <w:t>01</w:t>
            </w:r>
          </w:p>
        </w:tc>
        <w:tc>
          <w:tcPr>
            <w:tcW w:w="2630" w:type="dxa"/>
          </w:tcPr>
          <w:p w14:paraId="7148296F" w14:textId="7773D263" w:rsidR="00C539D1" w:rsidRPr="00907D15" w:rsidRDefault="007C0D79" w:rsidP="001A7026">
            <w:pPr>
              <w:pStyle w:val="PSI-Comentario"/>
              <w:jc w:val="center"/>
            </w:pPr>
            <w:r w:rsidRPr="00907D15">
              <w:t>Repositorio</w:t>
            </w:r>
          </w:p>
        </w:tc>
        <w:tc>
          <w:tcPr>
            <w:tcW w:w="3490" w:type="dxa"/>
          </w:tcPr>
          <w:p w14:paraId="786A764A" w14:textId="0CC7F210" w:rsidR="00466165" w:rsidRPr="00907D15" w:rsidRDefault="00466165" w:rsidP="00466165">
            <w:pPr>
              <w:pStyle w:val="PSI-Comentario"/>
            </w:pPr>
            <w:hyperlink r:id="rId10" w:history="1">
              <w:r w:rsidRPr="0083704D">
                <w:rPr>
                  <w:rStyle w:val="Hipervnculo"/>
                </w:rPr>
                <w:t>https://github.com/JheraldC/Busqueda-Semantica-con-IA-Casos-Clinicos</w:t>
              </w:r>
            </w:hyperlink>
          </w:p>
        </w:tc>
      </w:tr>
    </w:tbl>
    <w:p w14:paraId="6A21945C" w14:textId="49EFC045" w:rsidR="00F532CF" w:rsidRPr="00907D15" w:rsidRDefault="00CA798A" w:rsidP="00BD7FF5">
      <w:pPr>
        <w:pStyle w:val="Ttulo1"/>
      </w:pPr>
      <w:bookmarkStart w:id="6" w:name="_Toc204951909"/>
      <w:r w:rsidRPr="00907D15">
        <w:t>Requerimientos Mínimos del</w:t>
      </w:r>
      <w:r w:rsidR="00C94E03" w:rsidRPr="00907D15">
        <w:t xml:space="preserve"> Sistema</w:t>
      </w:r>
      <w:bookmarkEnd w:id="6"/>
    </w:p>
    <w:p w14:paraId="25458024" w14:textId="31DB2834" w:rsidR="00F532CF" w:rsidRPr="00CF62A8" w:rsidRDefault="007C0D79" w:rsidP="00CF62A8">
      <w:pPr>
        <w:pStyle w:val="PSI-Comentario"/>
      </w:pPr>
      <w:r w:rsidRPr="00CF62A8">
        <w:t>Para el funcionamiento del sistema no necesita recursos elevados</w:t>
      </w:r>
      <w:r w:rsidR="00BD7FF5">
        <w:t xml:space="preserve"> ya que está diseñado para la nube</w:t>
      </w:r>
      <w:r w:rsidRPr="00CF62A8">
        <w:t xml:space="preserve">, pero si desea desplegar localmente </w:t>
      </w:r>
      <w:r w:rsidR="00BD7FF5">
        <w:t>o no está activo el servicio en la nube, necesitará los siguientes componentes:</w:t>
      </w: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CA798A" w:rsidRPr="00907D15" w14:paraId="50659B4D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519C13" w14:textId="77777777" w:rsidR="00CA798A" w:rsidRPr="00907D15" w:rsidRDefault="00CA798A" w:rsidP="00CA798A">
            <w:pPr>
              <w:ind w:left="0" w:firstLine="17"/>
            </w:pPr>
            <w:r w:rsidRPr="00907D15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D6B2E" w14:textId="7E443DDB" w:rsidR="00CA798A" w:rsidRPr="00907D15" w:rsidRDefault="00BD7FF5" w:rsidP="00BD7FF5">
            <w:pPr>
              <w:ind w:left="0" w:firstLine="0"/>
            </w:pPr>
            <w:r>
              <w:t xml:space="preserve">CPU 8 </w:t>
            </w:r>
            <w:proofErr w:type="spellStart"/>
            <w:r>
              <w:t>nucles</w:t>
            </w:r>
            <w:proofErr w:type="spellEnd"/>
            <w:r>
              <w:t xml:space="preserve"> 2,6GHz o superior</w:t>
            </w:r>
          </w:p>
        </w:tc>
      </w:tr>
      <w:tr w:rsidR="00CA798A" w:rsidRPr="00907D15" w14:paraId="5F851145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503BFC6" w14:textId="77777777" w:rsidR="00CA798A" w:rsidRPr="00907D15" w:rsidRDefault="00CA798A" w:rsidP="00CA798A">
            <w:pPr>
              <w:ind w:left="0" w:firstLine="17"/>
            </w:pPr>
            <w:r w:rsidRPr="00907D15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0F0DC" w14:textId="6562A964" w:rsidR="00CA798A" w:rsidRPr="00907D15" w:rsidRDefault="00BD7FF5" w:rsidP="00CA798A">
            <w:r>
              <w:t>32</w:t>
            </w:r>
            <w:r w:rsidR="007C0D79" w:rsidRPr="00907D15">
              <w:t xml:space="preserve"> GB RAM</w:t>
            </w:r>
          </w:p>
        </w:tc>
      </w:tr>
      <w:tr w:rsidR="00CA798A" w:rsidRPr="00907D15" w14:paraId="5F947661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EF46CBF" w14:textId="77777777" w:rsidR="00CA798A" w:rsidRPr="00907D15" w:rsidRDefault="00CA798A" w:rsidP="00CA798A">
            <w:pPr>
              <w:ind w:left="0" w:firstLine="17"/>
            </w:pPr>
            <w:r w:rsidRPr="00907D15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C8559" w14:textId="272EADC8" w:rsidR="00CA798A" w:rsidRPr="00907D15" w:rsidRDefault="00BD7FF5" w:rsidP="00CA798A">
            <w:r>
              <w:t>4</w:t>
            </w:r>
            <w:r w:rsidR="007C0D79" w:rsidRPr="00907D15">
              <w:t>0GB</w:t>
            </w:r>
          </w:p>
        </w:tc>
      </w:tr>
      <w:tr w:rsidR="00CA798A" w:rsidRPr="00907D15" w14:paraId="65550442" w14:textId="77777777" w:rsidTr="00535F07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D8E5947" w14:textId="77777777" w:rsidR="00CA798A" w:rsidRPr="00907D15" w:rsidRDefault="00CA798A" w:rsidP="00CA798A">
            <w:pPr>
              <w:ind w:left="0" w:firstLine="17"/>
            </w:pPr>
            <w:r w:rsidRPr="00907D15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3E42A" w14:textId="2724857F" w:rsidR="00CA798A" w:rsidRPr="00907D15" w:rsidRDefault="007C0D79" w:rsidP="007C0D79">
            <w:r w:rsidRPr="00907D15">
              <w:t xml:space="preserve">Ubuntu Server 22.04 LTS (64 bits) </w:t>
            </w:r>
            <w:r w:rsidRPr="00907D15">
              <w:rPr>
                <w:rStyle w:val="Textoennegrita"/>
              </w:rPr>
              <w:t>o</w:t>
            </w:r>
            <w:r w:rsidRPr="00907D15">
              <w:t xml:space="preserve"> Windows 10 / 11 (64 bits)</w:t>
            </w:r>
          </w:p>
        </w:tc>
      </w:tr>
      <w:tr w:rsidR="00CA798A" w:rsidRPr="00907D15" w14:paraId="1A774F4E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991527D" w14:textId="77777777" w:rsidR="00CA798A" w:rsidRPr="00907D15" w:rsidRDefault="00CA798A" w:rsidP="00CA798A">
            <w:pPr>
              <w:ind w:left="0" w:firstLine="17"/>
            </w:pPr>
            <w:r w:rsidRPr="00907D15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63837" w14:textId="41F4C3C8" w:rsidR="00CA798A" w:rsidRPr="00907D15" w:rsidRDefault="00BD7FF5" w:rsidP="00CA798A">
            <w:r>
              <w:t>GPU 8GB VRAM</w:t>
            </w:r>
          </w:p>
        </w:tc>
      </w:tr>
      <w:tr w:rsidR="00CA798A" w:rsidRPr="00907D15" w14:paraId="169020ED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069D8DF" w14:textId="77777777" w:rsidR="00CA798A" w:rsidRPr="00907D15" w:rsidRDefault="00CA798A" w:rsidP="00CA798A">
            <w:pPr>
              <w:ind w:left="0" w:firstLine="17"/>
            </w:pPr>
            <w:r w:rsidRPr="00907D15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1AEEB" w14:textId="6B063416" w:rsidR="00CA798A" w:rsidRPr="00907D15" w:rsidRDefault="00BD7FF5" w:rsidP="00CA798A">
            <w:r>
              <w:t>Si (Solo para clonación e instalación)</w:t>
            </w:r>
          </w:p>
        </w:tc>
      </w:tr>
    </w:tbl>
    <w:p w14:paraId="3698A578" w14:textId="150D12EC" w:rsidR="00BD7FF5" w:rsidRDefault="00BD7FF5">
      <w:pPr>
        <w:rPr>
          <w:rFonts w:ascii="Cambria" w:eastAsia="Times New Roman" w:hAnsi="Cambria"/>
          <w:b/>
          <w:bCs/>
          <w:sz w:val="26"/>
          <w:szCs w:val="26"/>
          <w:lang w:val="es-AR"/>
        </w:rPr>
      </w:pPr>
    </w:p>
    <w:p w14:paraId="319BB4E9" w14:textId="26BFB90F" w:rsidR="00BD7FF5" w:rsidRDefault="00BD7FF5">
      <w:pPr>
        <w:rPr>
          <w:rFonts w:ascii="Cambria" w:eastAsia="Times New Roman" w:hAnsi="Cambria"/>
          <w:b/>
          <w:bCs/>
          <w:sz w:val="26"/>
          <w:szCs w:val="26"/>
          <w:lang w:val="es-AR"/>
        </w:rPr>
      </w:pPr>
    </w:p>
    <w:p w14:paraId="242B4274" w14:textId="77777777" w:rsidR="00BD7FF5" w:rsidRDefault="00BD7FF5">
      <w:pPr>
        <w:rPr>
          <w:rFonts w:ascii="Cambria" w:eastAsia="Times New Roman" w:hAnsi="Cambria"/>
          <w:b/>
          <w:bCs/>
          <w:sz w:val="26"/>
          <w:szCs w:val="26"/>
          <w:lang w:val="es-AR"/>
        </w:rPr>
      </w:pPr>
    </w:p>
    <w:p w14:paraId="2EB5F55E" w14:textId="4EB5ECC8" w:rsidR="00CF62A8" w:rsidRPr="00907D15" w:rsidRDefault="00CF62A8" w:rsidP="00BD7FF5">
      <w:pPr>
        <w:pStyle w:val="Ttulo2"/>
      </w:pPr>
      <w:bookmarkStart w:id="7" w:name="_Toc204951910"/>
      <w:r>
        <w:lastRenderedPageBreak/>
        <w:t>Requisitos de Software</w:t>
      </w:r>
      <w:bookmarkEnd w:id="7"/>
    </w:p>
    <w:p w14:paraId="23DDBE11" w14:textId="77777777" w:rsidR="00CF62A8" w:rsidRPr="00CF62A8" w:rsidRDefault="00CF62A8" w:rsidP="00BD7FF5">
      <w:pPr>
        <w:rPr>
          <w:i/>
          <w:iCs/>
          <w:sz w:val="24"/>
          <w:szCs w:val="24"/>
          <w:lang w:val="es-PE" w:eastAsia="es-PE"/>
        </w:rPr>
      </w:pPr>
      <w:r w:rsidRPr="00CF62A8">
        <w:t xml:space="preserve">Para el </w:t>
      </w:r>
      <w:proofErr w:type="spellStart"/>
      <w:r w:rsidRPr="00CF62A8">
        <w:t>Backend</w:t>
      </w:r>
      <w:proofErr w:type="spellEnd"/>
      <w:r w:rsidRPr="00CF62A8">
        <w:t xml:space="preserve"> (</w:t>
      </w:r>
      <w:proofErr w:type="spellStart"/>
      <w:r w:rsidRPr="00CF62A8">
        <w:t>FastAPI</w:t>
      </w:r>
      <w:proofErr w:type="spellEnd"/>
      <w:r w:rsidRPr="00CF62A8">
        <w:t xml:space="preserve"> + </w:t>
      </w:r>
      <w:proofErr w:type="spellStart"/>
      <w:r w:rsidRPr="00CF62A8">
        <w:t>MedGemma</w:t>
      </w:r>
      <w:proofErr w:type="spellEnd"/>
      <w:r w:rsidRPr="00CF62A8">
        <w:t>)</w:t>
      </w:r>
    </w:p>
    <w:p w14:paraId="0CD15949" w14:textId="61AD3C6E" w:rsidR="00CF62A8" w:rsidRPr="00CF62A8" w:rsidRDefault="00CF62A8" w:rsidP="00BD7FF5">
      <w:r w:rsidRPr="00CF62A8">
        <w:rPr>
          <w:rStyle w:val="Textoennegrita"/>
        </w:rPr>
        <w:t>Python:</w:t>
      </w:r>
      <w:r w:rsidRPr="00CF62A8">
        <w:t xml:space="preserve"> versión 3.9 o superior (se recomienda Python 3.1</w:t>
      </w:r>
      <w:r w:rsidR="00BD7FF5">
        <w:t>2</w:t>
      </w:r>
      <w:r w:rsidRPr="00CF62A8">
        <w:t>.10)</w:t>
      </w:r>
    </w:p>
    <w:p w14:paraId="565B0775" w14:textId="77777777" w:rsidR="00CF62A8" w:rsidRPr="00CF62A8" w:rsidRDefault="00CF62A8" w:rsidP="00BD7FF5">
      <w:proofErr w:type="spellStart"/>
      <w:r w:rsidRPr="00CF62A8">
        <w:rPr>
          <w:rStyle w:val="Textoennegrita"/>
        </w:rPr>
        <w:t>pip</w:t>
      </w:r>
      <w:proofErr w:type="spellEnd"/>
      <w:r w:rsidRPr="00CF62A8">
        <w:rPr>
          <w:rStyle w:val="Textoennegrita"/>
        </w:rPr>
        <w:t>:</w:t>
      </w:r>
      <w:r w:rsidRPr="00CF62A8">
        <w:t xml:space="preserve"> versión actualizada</w:t>
      </w:r>
    </w:p>
    <w:p w14:paraId="7D39E758" w14:textId="56141302" w:rsidR="00CF62A8" w:rsidRPr="00CF62A8" w:rsidRDefault="00CF62A8" w:rsidP="00BD7FF5">
      <w:r w:rsidRPr="00CF62A8">
        <w:rPr>
          <w:rStyle w:val="Textoennegrita"/>
        </w:rPr>
        <w:t xml:space="preserve">Dependencias (instaladas con </w:t>
      </w:r>
      <w:r w:rsidRPr="00CF62A8">
        <w:rPr>
          <w:rStyle w:val="CdigoHTML"/>
          <w:rFonts w:eastAsia="Calibri"/>
          <w:b/>
          <w:bCs/>
        </w:rPr>
        <w:t>requirements.txt</w:t>
      </w:r>
      <w:r w:rsidRPr="00CF62A8">
        <w:rPr>
          <w:rStyle w:val="Textoennegrita"/>
        </w:rPr>
        <w:t>)</w:t>
      </w:r>
    </w:p>
    <w:p w14:paraId="6690AC32" w14:textId="77777777" w:rsidR="00CF62A8" w:rsidRPr="00CF62A8" w:rsidRDefault="00CF62A8" w:rsidP="00BD7FF5">
      <w:r w:rsidRPr="00CF62A8">
        <w:rPr>
          <w:rStyle w:val="Textoennegrita"/>
        </w:rPr>
        <w:t>Node.js:</w:t>
      </w:r>
      <w:r w:rsidRPr="00CF62A8">
        <w:t xml:space="preserve"> versión 18 o superior</w:t>
      </w:r>
    </w:p>
    <w:p w14:paraId="572AFAD1" w14:textId="77777777" w:rsidR="00CF62A8" w:rsidRPr="00CF62A8" w:rsidRDefault="00CF62A8" w:rsidP="00BD7FF5">
      <w:proofErr w:type="spellStart"/>
      <w:r w:rsidRPr="00CF62A8">
        <w:rPr>
          <w:rStyle w:val="Textoennegrita"/>
        </w:rPr>
        <w:t>npm</w:t>
      </w:r>
      <w:proofErr w:type="spellEnd"/>
      <w:r w:rsidRPr="00CF62A8">
        <w:rPr>
          <w:rStyle w:val="Textoennegrita"/>
        </w:rPr>
        <w:t>:</w:t>
      </w:r>
      <w:r w:rsidRPr="00CF62A8">
        <w:t xml:space="preserve"> versión 9 o superior</w:t>
      </w:r>
    </w:p>
    <w:p w14:paraId="7A5680E0" w14:textId="1B7B6F50" w:rsidR="00C94E03" w:rsidRPr="00907D15" w:rsidRDefault="006119F0" w:rsidP="00BD7FF5">
      <w:pPr>
        <w:pStyle w:val="Ttulo2"/>
      </w:pPr>
      <w:bookmarkStart w:id="8" w:name="_Toc204951911"/>
      <w:r w:rsidRPr="00907D15">
        <w:t>Instalación</w:t>
      </w:r>
      <w:bookmarkEnd w:id="8"/>
    </w:p>
    <w:p w14:paraId="1E293D1B" w14:textId="3D302C00" w:rsidR="00737D52" w:rsidRPr="00907D15" w:rsidRDefault="00737D52" w:rsidP="006119F0">
      <w:pPr>
        <w:pStyle w:val="PSI-Ttulo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bookmarkStart w:id="9" w:name="_Toc204951912"/>
      <w:r w:rsidRPr="00907D15">
        <w:rPr>
          <w:rFonts w:ascii="Calibri" w:eastAsia="Calibri" w:hAnsi="Calibri"/>
          <w:b w:val="0"/>
          <w:bCs w:val="0"/>
          <w:color w:val="auto"/>
          <w:sz w:val="22"/>
          <w:szCs w:val="22"/>
        </w:rPr>
        <w:t>Clonar el repositorio desde GitHub:</w:t>
      </w:r>
      <w:bookmarkEnd w:id="9"/>
    </w:p>
    <w:p w14:paraId="475DA24D" w14:textId="77777777" w:rsidR="00561008" w:rsidRPr="00907D15" w:rsidRDefault="00561008" w:rsidP="0056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</w:p>
    <w:p w14:paraId="1C25E5F9" w14:textId="3FB18DCD" w:rsidR="00561008" w:rsidRPr="00561008" w:rsidRDefault="00561008" w:rsidP="0056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proofErr w:type="spellStart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git</w:t>
      </w:r>
      <w:proofErr w:type="spellEnd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clone https://github.com/JheraldC/Busqueda-Semantica-con-IA</w:t>
      </w:r>
      <w:r w:rsidR="00FD1830">
        <w:rPr>
          <w:rFonts w:ascii="Courier New" w:eastAsia="Times New Roman" w:hAnsi="Courier New" w:cs="Courier New"/>
          <w:sz w:val="20"/>
          <w:szCs w:val="20"/>
          <w:lang w:val="es-PE" w:eastAsia="es-PE"/>
        </w:rPr>
        <w:t>-</w:t>
      </w:r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Casos_Clinicos-.git</w:t>
      </w:r>
    </w:p>
    <w:p w14:paraId="74F43322" w14:textId="77777777" w:rsidR="00561008" w:rsidRPr="00561008" w:rsidRDefault="00561008" w:rsidP="0056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cd </w:t>
      </w:r>
      <w:proofErr w:type="spellStart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Busqueda</w:t>
      </w:r>
      <w:proofErr w:type="spellEnd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-</w:t>
      </w:r>
      <w:proofErr w:type="spellStart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Semantica</w:t>
      </w:r>
      <w:proofErr w:type="spellEnd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-con-IA-</w:t>
      </w:r>
      <w:proofErr w:type="spellStart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Casos_Clinicos</w:t>
      </w:r>
      <w:proofErr w:type="spellEnd"/>
      <w:r w:rsidRPr="00561008">
        <w:rPr>
          <w:rFonts w:ascii="Courier New" w:eastAsia="Times New Roman" w:hAnsi="Courier New" w:cs="Courier New"/>
          <w:sz w:val="20"/>
          <w:szCs w:val="20"/>
          <w:lang w:val="es-PE" w:eastAsia="es-PE"/>
        </w:rPr>
        <w:t>-</w:t>
      </w:r>
    </w:p>
    <w:p w14:paraId="07DC80F9" w14:textId="6303A6F7" w:rsidR="006119F0" w:rsidRPr="00907D15" w:rsidRDefault="006119F0" w:rsidP="00BD7FF5">
      <w:pPr>
        <w:pStyle w:val="Ttulo2"/>
      </w:pPr>
      <w:bookmarkStart w:id="10" w:name="_Toc204951913"/>
      <w:r w:rsidRPr="00907D15">
        <w:t>Instalar otro Software</w:t>
      </w:r>
      <w:bookmarkEnd w:id="10"/>
    </w:p>
    <w:p w14:paraId="59424E17" w14:textId="6D93DC6E" w:rsidR="00561008" w:rsidRPr="00907D15" w:rsidRDefault="00737D52" w:rsidP="00CF62A8">
      <w:pPr>
        <w:pStyle w:val="PSI-Comentario"/>
      </w:pPr>
      <w:r w:rsidRPr="00CF62A8">
        <w:t>Crear entorno virtua</w:t>
      </w:r>
      <w:r w:rsidR="00CF62A8" w:rsidRPr="00CF62A8">
        <w:t>l</w:t>
      </w:r>
      <w:r w:rsidR="00CF62A8">
        <w:t xml:space="preserve"> e ingresar el token cuando lo solicite.</w:t>
      </w:r>
      <w:r w:rsidRPr="00CF62A8">
        <w:t>:</w:t>
      </w:r>
    </w:p>
    <w:p w14:paraId="01EEB86B" w14:textId="2A2BA435" w:rsidR="00561008" w:rsidRPr="00907D15" w:rsidRDefault="00561008" w:rsidP="00561008">
      <w:pPr>
        <w:pStyle w:val="HTMLconformatoprevio"/>
        <w:spacing w:line="244" w:lineRule="atLeast"/>
      </w:pPr>
      <w:r w:rsidRPr="00907D15">
        <w:t xml:space="preserve">python3.12 -m </w:t>
      </w:r>
      <w:proofErr w:type="spellStart"/>
      <w:r w:rsidRPr="00907D15">
        <w:t>venv</w:t>
      </w:r>
      <w:proofErr w:type="spellEnd"/>
      <w:r w:rsidRPr="00907D15">
        <w:t xml:space="preserve"> </w:t>
      </w:r>
      <w:proofErr w:type="spellStart"/>
      <w:r w:rsidRPr="00907D15">
        <w:t>medgemma-env</w:t>
      </w:r>
      <w:proofErr w:type="spellEnd"/>
    </w:p>
    <w:p w14:paraId="3E258DFA" w14:textId="77777777" w:rsidR="00561008" w:rsidRPr="00907D15" w:rsidRDefault="00561008" w:rsidP="00561008">
      <w:pPr>
        <w:pStyle w:val="HTMLconformatoprevio"/>
        <w:spacing w:line="244" w:lineRule="atLeast"/>
      </w:pPr>
      <w:proofErr w:type="spellStart"/>
      <w:r w:rsidRPr="00907D15">
        <w:t>source</w:t>
      </w:r>
      <w:proofErr w:type="spellEnd"/>
      <w:r w:rsidRPr="00907D15">
        <w:t xml:space="preserve"> </w:t>
      </w:r>
      <w:proofErr w:type="spellStart"/>
      <w:r w:rsidRPr="00907D15">
        <w:t>medgemma-env</w:t>
      </w:r>
      <w:proofErr w:type="spellEnd"/>
      <w:r w:rsidRPr="00907D15">
        <w:t>/</w:t>
      </w:r>
      <w:proofErr w:type="spellStart"/>
      <w:r w:rsidRPr="00907D15">
        <w:t>bin</w:t>
      </w:r>
      <w:proofErr w:type="spellEnd"/>
      <w:r w:rsidRPr="00907D15">
        <w:t>/</w:t>
      </w:r>
      <w:proofErr w:type="spellStart"/>
      <w:r w:rsidRPr="00907D15">
        <w:t>activate</w:t>
      </w:r>
      <w:proofErr w:type="spellEnd"/>
    </w:p>
    <w:p w14:paraId="2DE1AA0D" w14:textId="647C90D3" w:rsidR="00561008" w:rsidRDefault="00561008" w:rsidP="00561008">
      <w:pPr>
        <w:pStyle w:val="HTMLconformatoprevio"/>
        <w:spacing w:line="244" w:lineRule="atLeast"/>
      </w:pPr>
      <w:proofErr w:type="spellStart"/>
      <w:r w:rsidRPr="00907D15">
        <w:t>pip</w:t>
      </w:r>
      <w:proofErr w:type="spellEnd"/>
      <w:r w:rsidRPr="00907D15">
        <w:t xml:space="preserve"> </w:t>
      </w:r>
      <w:proofErr w:type="spellStart"/>
      <w:r w:rsidRPr="00907D15">
        <w:t>install</w:t>
      </w:r>
      <w:proofErr w:type="spellEnd"/>
      <w:r w:rsidRPr="00907D15">
        <w:t xml:space="preserve"> --</w:t>
      </w:r>
      <w:proofErr w:type="spellStart"/>
      <w:r w:rsidRPr="00907D15">
        <w:t>upgrade</w:t>
      </w:r>
      <w:proofErr w:type="spellEnd"/>
      <w:r w:rsidRPr="00907D15">
        <w:t xml:space="preserve"> </w:t>
      </w:r>
      <w:proofErr w:type="spellStart"/>
      <w:r w:rsidRPr="00907D15">
        <w:t>pip</w:t>
      </w:r>
      <w:proofErr w:type="spellEnd"/>
    </w:p>
    <w:p w14:paraId="6156E382" w14:textId="133EDA15" w:rsidR="00194563" w:rsidRPr="00907D15" w:rsidRDefault="00194563" w:rsidP="00BD7FF5">
      <w:pPr>
        <w:pStyle w:val="Ttulo2"/>
      </w:pPr>
      <w:bookmarkStart w:id="11" w:name="_Toc204951914"/>
      <w:r w:rsidRPr="00907D15">
        <w:t xml:space="preserve">Instalar el </w:t>
      </w:r>
      <w:r w:rsidR="00282FF0" w:rsidRPr="00907D15">
        <w:t>Producto</w:t>
      </w:r>
      <w:bookmarkEnd w:id="11"/>
      <w:r w:rsidR="00282FF0" w:rsidRPr="00907D15">
        <w:t xml:space="preserve"> </w:t>
      </w:r>
    </w:p>
    <w:p w14:paraId="1CCEA4CB" w14:textId="4E0CCF3B" w:rsidR="00561008" w:rsidRPr="00907D15" w:rsidRDefault="00561008" w:rsidP="00F73F0C">
      <w:pPr>
        <w:pStyle w:val="PSI-Ttulo3"/>
      </w:pPr>
      <w:bookmarkStart w:id="12" w:name="_Toc204951915"/>
      <w:proofErr w:type="spellStart"/>
      <w:r w:rsidRPr="00907D15">
        <w:t>Backend</w:t>
      </w:r>
      <w:bookmarkEnd w:id="12"/>
      <w:proofErr w:type="spellEnd"/>
    </w:p>
    <w:p w14:paraId="0D651064" w14:textId="67A9E9FA" w:rsidR="00561008" w:rsidRPr="00907D15" w:rsidRDefault="00561008" w:rsidP="00CF62A8">
      <w:pPr>
        <w:pStyle w:val="PSI-Comentario"/>
      </w:pPr>
      <w:r w:rsidRPr="00907D15">
        <w:t>Paso</w:t>
      </w:r>
      <w:r w:rsidR="00FB112D">
        <w:t>s</w:t>
      </w:r>
      <w:r w:rsidRPr="00907D15">
        <w:t xml:space="preserve"> para instalarlo: </w:t>
      </w:r>
    </w:p>
    <w:p w14:paraId="5870603F" w14:textId="4A4177FD" w:rsidR="00907D15" w:rsidRDefault="00907D15" w:rsidP="00907D15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pip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333333"/>
        </w:rPr>
        <w:t>install</w:t>
      </w:r>
      <w:proofErr w:type="spellEnd"/>
      <w:r>
        <w:rPr>
          <w:color w:val="BBBBBB"/>
        </w:rPr>
        <w:t xml:space="preserve"> </w:t>
      </w:r>
      <w:r>
        <w:rPr>
          <w:color w:val="333333"/>
        </w:rPr>
        <w:t>-r</w:t>
      </w:r>
      <w:r>
        <w:rPr>
          <w:color w:val="BBBBBB"/>
        </w:rPr>
        <w:t xml:space="preserve"> </w:t>
      </w:r>
      <w:r>
        <w:rPr>
          <w:color w:val="333333"/>
        </w:rPr>
        <w:t>requirements.txt</w:t>
      </w:r>
    </w:p>
    <w:p w14:paraId="3CB07E4F" w14:textId="77777777" w:rsidR="00F823A1" w:rsidRDefault="00F823A1" w:rsidP="00F823A1">
      <w:pPr>
        <w:pStyle w:val="HTMLconformatoprevio"/>
        <w:spacing w:line="244" w:lineRule="atLeast"/>
      </w:pPr>
      <w:proofErr w:type="spellStart"/>
      <w:r w:rsidRPr="00CF62A8">
        <w:t>pip</w:t>
      </w:r>
      <w:proofErr w:type="spellEnd"/>
      <w:r w:rsidRPr="00CF62A8">
        <w:t xml:space="preserve"> </w:t>
      </w:r>
      <w:proofErr w:type="spellStart"/>
      <w:r w:rsidRPr="00CF62A8">
        <w:t>install</w:t>
      </w:r>
      <w:proofErr w:type="spellEnd"/>
      <w:r w:rsidRPr="00CF62A8">
        <w:t xml:space="preserve"> </w:t>
      </w:r>
      <w:proofErr w:type="spellStart"/>
      <w:r w:rsidRPr="00CF62A8">
        <w:t>huggingface_hub</w:t>
      </w:r>
      <w:proofErr w:type="spellEnd"/>
    </w:p>
    <w:p w14:paraId="4CA4F635" w14:textId="78D40A04" w:rsidR="00F823A1" w:rsidRDefault="00F823A1" w:rsidP="00907D15">
      <w:pPr>
        <w:pStyle w:val="HTMLconformatoprevio"/>
        <w:spacing w:line="244" w:lineRule="atLeast"/>
      </w:pPr>
      <w:proofErr w:type="spellStart"/>
      <w:r w:rsidRPr="00CF62A8">
        <w:t>huggingface-cli</w:t>
      </w:r>
      <w:proofErr w:type="spellEnd"/>
      <w:r w:rsidRPr="00CF62A8">
        <w:t xml:space="preserve"> </w:t>
      </w:r>
      <w:proofErr w:type="spellStart"/>
      <w:r w:rsidRPr="00CF62A8">
        <w:t>login</w:t>
      </w:r>
      <w:proofErr w:type="spellEnd"/>
    </w:p>
    <w:p w14:paraId="7991447E" w14:textId="6CD708B0" w:rsidR="00BD7FF5" w:rsidRPr="00F823A1" w:rsidRDefault="00BD7FF5" w:rsidP="00907D15">
      <w:pPr>
        <w:pStyle w:val="HTMLconformatoprevio"/>
        <w:spacing w:line="244" w:lineRule="atLeast"/>
      </w:pPr>
      <w:r>
        <w:t># Pegar el token (</w:t>
      </w:r>
      <w:proofErr w:type="spellStart"/>
      <w:r>
        <w:t>Click</w:t>
      </w:r>
      <w:proofErr w:type="spellEnd"/>
      <w:r>
        <w:t xml:space="preserve"> derecho en Windows o </w:t>
      </w:r>
      <w:proofErr w:type="spellStart"/>
      <w:r>
        <w:t>Ctl+V</w:t>
      </w:r>
      <w:proofErr w:type="spellEnd"/>
      <w:r>
        <w:t xml:space="preserve"> en Linux)</w:t>
      </w:r>
    </w:p>
    <w:p w14:paraId="64C3B2BC" w14:textId="5D01BA3B" w:rsidR="0039760D" w:rsidRDefault="00BD7FF5" w:rsidP="00561008">
      <w:pPr>
        <w:rPr>
          <w:noProof/>
          <w:lang w:val="es-AR"/>
        </w:rPr>
      </w:pPr>
      <w:r>
        <w:rPr>
          <w:noProof/>
          <w:lang w:val="es-AR"/>
        </w:rPr>
        <w:lastRenderedPageBreak/>
        <w:pict w14:anchorId="63CEE0F4">
          <v:shape id="_x0000_i1025" type="#_x0000_t75" style="width:425.2pt;height:222.25pt;visibility:visible;mso-wrap-style:square">
            <v:imagedata r:id="rId11" o:title=""/>
          </v:shape>
        </w:pict>
      </w:r>
    </w:p>
    <w:p w14:paraId="26525B40" w14:textId="7FCDB86D" w:rsidR="0039760D" w:rsidRPr="00907D15" w:rsidRDefault="00BD7FF5" w:rsidP="00561008">
      <w:pPr>
        <w:rPr>
          <w:lang w:val="es-AR"/>
        </w:rPr>
      </w:pPr>
      <w:r>
        <w:rPr>
          <w:noProof/>
          <w:lang w:val="es-AR"/>
        </w:rPr>
        <w:pict w14:anchorId="5D3971C0">
          <v:shape id="_x0000_i1026" type="#_x0000_t75" style="width:424.7pt;height:131.5pt;visibility:visible;mso-wrap-style:square">
            <v:imagedata r:id="rId12" o:title=""/>
          </v:shape>
        </w:pict>
      </w:r>
    </w:p>
    <w:p w14:paraId="77E27F35" w14:textId="2469190C" w:rsidR="00907D15" w:rsidRPr="00907D15" w:rsidRDefault="00907D15" w:rsidP="00F73F0C">
      <w:pPr>
        <w:pStyle w:val="PSI-Ttulo3"/>
      </w:pPr>
      <w:bookmarkStart w:id="13" w:name="_Toc204951916"/>
      <w:proofErr w:type="spellStart"/>
      <w:r w:rsidRPr="00907D15">
        <w:t>Frontend</w:t>
      </w:r>
      <w:bookmarkEnd w:id="13"/>
      <w:proofErr w:type="spellEnd"/>
    </w:p>
    <w:p w14:paraId="080EFD86" w14:textId="4B1B3088" w:rsidR="00907D15" w:rsidRPr="00907D15" w:rsidRDefault="00907D15" w:rsidP="00561008">
      <w:pPr>
        <w:rPr>
          <w:b/>
          <w:bCs/>
        </w:rPr>
      </w:pPr>
      <w:r w:rsidRPr="00907D15">
        <w:rPr>
          <w:b/>
          <w:bCs/>
        </w:rPr>
        <w:t>Pasos para instalarlo:</w:t>
      </w:r>
    </w:p>
    <w:p w14:paraId="3BE69A37" w14:textId="18B6F631" w:rsidR="00907D15" w:rsidRPr="00907D15" w:rsidRDefault="00907D15" w:rsidP="00907D15">
      <w:pPr>
        <w:numPr>
          <w:ilvl w:val="0"/>
          <w:numId w:val="16"/>
        </w:numPr>
      </w:pPr>
      <w:r w:rsidRPr="00907D15">
        <w:t xml:space="preserve">Entra a la carpeta del </w:t>
      </w:r>
      <w:proofErr w:type="spellStart"/>
      <w:r w:rsidRPr="00907D15">
        <w:t>frontend</w:t>
      </w:r>
      <w:proofErr w:type="spellEnd"/>
      <w:r w:rsidRPr="00907D15">
        <w:t>:</w:t>
      </w:r>
    </w:p>
    <w:p w14:paraId="3E0F70D8" w14:textId="1F9DA329" w:rsidR="00907D15" w:rsidRPr="00907D15" w:rsidRDefault="00907D15" w:rsidP="00907D15">
      <w:pPr>
        <w:pStyle w:val="HTMLconformatoprevio"/>
        <w:spacing w:line="244" w:lineRule="atLeast"/>
        <w:ind w:left="720"/>
      </w:pPr>
      <w:r w:rsidRPr="00907D15">
        <w:t xml:space="preserve">cd </w:t>
      </w:r>
      <w:proofErr w:type="spellStart"/>
      <w:r w:rsidRPr="00907D15">
        <w:t>frontend</w:t>
      </w:r>
      <w:proofErr w:type="spellEnd"/>
    </w:p>
    <w:p w14:paraId="0D39D62E" w14:textId="4E02424F" w:rsidR="00907D15" w:rsidRPr="00907D15" w:rsidRDefault="00907D15" w:rsidP="00907D15">
      <w:pPr>
        <w:numPr>
          <w:ilvl w:val="0"/>
          <w:numId w:val="16"/>
        </w:numPr>
      </w:pPr>
      <w:r w:rsidRPr="00907D15">
        <w:t xml:space="preserve">Instala las dependencias con </w:t>
      </w:r>
      <w:proofErr w:type="spellStart"/>
      <w:r w:rsidRPr="00907D15">
        <w:rPr>
          <w:rStyle w:val="CdigoHTML"/>
          <w:rFonts w:eastAsia="Calibri"/>
        </w:rPr>
        <w:t>npm</w:t>
      </w:r>
      <w:proofErr w:type="spellEnd"/>
      <w:r w:rsidRPr="00907D15">
        <w:t>:</w:t>
      </w:r>
    </w:p>
    <w:p w14:paraId="47B6BA59" w14:textId="6C21006F" w:rsidR="00907D15" w:rsidRDefault="00907D15" w:rsidP="00907D15">
      <w:pPr>
        <w:pStyle w:val="HTMLconformatoprevio"/>
        <w:spacing w:line="244" w:lineRule="atLeast"/>
        <w:ind w:left="720"/>
      </w:pPr>
      <w:proofErr w:type="spellStart"/>
      <w:r w:rsidRPr="00907D15">
        <w:t>npm</w:t>
      </w:r>
      <w:proofErr w:type="spellEnd"/>
      <w:r w:rsidRPr="00907D15">
        <w:t xml:space="preserve"> </w:t>
      </w:r>
      <w:proofErr w:type="spellStart"/>
      <w:r w:rsidRPr="00907D15">
        <w:t>install</w:t>
      </w:r>
      <w:proofErr w:type="spellEnd"/>
    </w:p>
    <w:p w14:paraId="491A9052" w14:textId="1B1F6625" w:rsidR="00E347B2" w:rsidRDefault="00E347B2" w:rsidP="00E347B2">
      <w:pPr>
        <w:pStyle w:val="HTMLconformatoprevio"/>
        <w:spacing w:line="244" w:lineRule="atLeast"/>
      </w:pPr>
    </w:p>
    <w:p w14:paraId="1E9E5071" w14:textId="58C91D1B" w:rsidR="00E347B2" w:rsidRPr="00907D15" w:rsidRDefault="00BD7FF5" w:rsidP="00E347B2">
      <w:pPr>
        <w:pStyle w:val="HTMLconformatoprevio"/>
        <w:spacing w:line="244" w:lineRule="atLeast"/>
      </w:pPr>
      <w:r>
        <w:rPr>
          <w:noProof/>
        </w:rPr>
        <w:lastRenderedPageBreak/>
        <w:pict w14:anchorId="7F06C44B">
          <v:shape id="_x0000_i1027" type="#_x0000_t75" style="width:325.55pt;height:198.25pt;visibility:visible;mso-wrap-style:square">
            <v:imagedata r:id="rId13" o:title=""/>
          </v:shape>
        </w:pict>
      </w:r>
    </w:p>
    <w:p w14:paraId="6D425FE8" w14:textId="164E9430" w:rsidR="00AF5F64" w:rsidRPr="00907D15" w:rsidRDefault="00AF5F64" w:rsidP="00BD7FF5">
      <w:pPr>
        <w:pStyle w:val="Ttulo2"/>
      </w:pPr>
      <w:bookmarkStart w:id="14" w:name="_Toc204951917"/>
      <w:r w:rsidRPr="00907D15">
        <w:t>Empezar a utilizar</w:t>
      </w:r>
      <w:bookmarkEnd w:id="14"/>
    </w:p>
    <w:p w14:paraId="42F56E93" w14:textId="57249387" w:rsidR="007A5181" w:rsidRPr="00907D15" w:rsidRDefault="00907D15" w:rsidP="00CF62A8">
      <w:pPr>
        <w:pStyle w:val="PSI-Comentario"/>
        <w:numPr>
          <w:ilvl w:val="0"/>
          <w:numId w:val="17"/>
        </w:numPr>
      </w:pPr>
      <w:r w:rsidRPr="00907D15">
        <w:t xml:space="preserve">Ejecutar el </w:t>
      </w:r>
      <w:proofErr w:type="spellStart"/>
      <w:r w:rsidRPr="00907D15">
        <w:t>Backend</w:t>
      </w:r>
      <w:proofErr w:type="spellEnd"/>
      <w:r w:rsidRPr="00907D15">
        <w:t xml:space="preserve"> (</w:t>
      </w:r>
      <w:r w:rsidR="00F823A1">
        <w:t>En una terminal</w:t>
      </w:r>
      <w:r w:rsidRPr="00907D15">
        <w:t>)</w:t>
      </w:r>
    </w:p>
    <w:p w14:paraId="14F8D3A9" w14:textId="699E04C6" w:rsidR="00907D15" w:rsidRPr="00907D15" w:rsidRDefault="00907D15" w:rsidP="00CF62A8">
      <w:pPr>
        <w:pStyle w:val="PSI-Comentario"/>
      </w:pPr>
      <w:r w:rsidRPr="00907D15">
        <w:t xml:space="preserve">Navegar a la carpeta </w:t>
      </w:r>
      <w:proofErr w:type="spellStart"/>
      <w:r w:rsidRPr="00907D15">
        <w:t>backend</w:t>
      </w:r>
      <w:proofErr w:type="spellEnd"/>
      <w:r>
        <w:t>:</w:t>
      </w:r>
    </w:p>
    <w:p w14:paraId="3C4B856E" w14:textId="406565FF" w:rsidR="00907D15" w:rsidRPr="00907D15" w:rsidRDefault="00907D15" w:rsidP="00907D15">
      <w:pPr>
        <w:pStyle w:val="HTMLconformatoprevio"/>
        <w:spacing w:line="244" w:lineRule="atLeast"/>
      </w:pPr>
      <w:r w:rsidRPr="00907D15">
        <w:t xml:space="preserve">cd </w:t>
      </w:r>
      <w:proofErr w:type="spellStart"/>
      <w:r w:rsidRPr="00907D15">
        <w:t>backend</w:t>
      </w:r>
      <w:proofErr w:type="spellEnd"/>
    </w:p>
    <w:p w14:paraId="15F4D0A2" w14:textId="73541E2F" w:rsidR="00907D15" w:rsidRPr="00907D15" w:rsidRDefault="00907D15" w:rsidP="00CF62A8">
      <w:pPr>
        <w:pStyle w:val="PSI-Comentario"/>
        <w:rPr>
          <w:b/>
          <w:bCs/>
        </w:rPr>
      </w:pPr>
      <w:r w:rsidRPr="00907D15">
        <w:rPr>
          <w:rStyle w:val="Textoennegrita"/>
          <w:b w:val="0"/>
          <w:bCs w:val="0"/>
        </w:rPr>
        <w:t xml:space="preserve">Iniciar el servidor </w:t>
      </w:r>
      <w:proofErr w:type="spellStart"/>
      <w:r w:rsidRPr="00907D15">
        <w:rPr>
          <w:rStyle w:val="Textoennegrita"/>
          <w:b w:val="0"/>
          <w:bCs w:val="0"/>
        </w:rPr>
        <w:t>FastAPI</w:t>
      </w:r>
      <w:proofErr w:type="spellEnd"/>
      <w:r w:rsidRPr="00907D15">
        <w:rPr>
          <w:rStyle w:val="Textoennegrita"/>
          <w:b w:val="0"/>
          <w:bCs w:val="0"/>
        </w:rPr>
        <w:t xml:space="preserve"> con </w:t>
      </w:r>
      <w:proofErr w:type="spellStart"/>
      <w:r w:rsidRPr="00907D15">
        <w:rPr>
          <w:rStyle w:val="Textoennegrita"/>
          <w:b w:val="0"/>
          <w:bCs w:val="0"/>
        </w:rPr>
        <w:t>Uvicorn</w:t>
      </w:r>
      <w:proofErr w:type="spellEnd"/>
      <w:r w:rsidRPr="00907D15">
        <w:rPr>
          <w:b/>
          <w:bCs/>
        </w:rPr>
        <w:t>:</w:t>
      </w:r>
    </w:p>
    <w:p w14:paraId="2A8928AE" w14:textId="7B5B145C" w:rsidR="00907D15" w:rsidRPr="00907D15" w:rsidRDefault="00BD7FF5" w:rsidP="00907D15">
      <w:pPr>
        <w:pStyle w:val="HTMLconformatoprevio"/>
        <w:shd w:val="clear" w:color="auto" w:fill="FFFFFF"/>
        <w:spacing w:line="244" w:lineRule="atLeast"/>
        <w:rPr>
          <w:b/>
          <w:bCs/>
        </w:rPr>
      </w:pPr>
      <w:proofErr w:type="spellStart"/>
      <w:r w:rsidRPr="00BD7FF5">
        <w:t>uvicorn</w:t>
      </w:r>
      <w:proofErr w:type="spellEnd"/>
      <w:r w:rsidRPr="00BD7FF5">
        <w:t xml:space="preserve"> </w:t>
      </w:r>
      <w:proofErr w:type="spellStart"/>
      <w:r w:rsidRPr="00BD7FF5">
        <w:t>main:app</w:t>
      </w:r>
      <w:proofErr w:type="spellEnd"/>
      <w:r w:rsidRPr="00BD7FF5">
        <w:t xml:space="preserve"> --host 0.0.0.0 --</w:t>
      </w:r>
      <w:proofErr w:type="spellStart"/>
      <w:r w:rsidRPr="00BD7FF5">
        <w:t>port</w:t>
      </w:r>
      <w:proofErr w:type="spellEnd"/>
      <w:r w:rsidRPr="00BD7FF5">
        <w:t xml:space="preserve"> 8000 --</w:t>
      </w:r>
      <w:proofErr w:type="spellStart"/>
      <w:r w:rsidRPr="00BD7FF5">
        <w:t>reload</w:t>
      </w:r>
      <w:proofErr w:type="spellEnd"/>
      <w:r>
        <w:t xml:space="preserve"> </w:t>
      </w:r>
    </w:p>
    <w:p w14:paraId="35586295" w14:textId="36E716BD" w:rsidR="00907D15" w:rsidRDefault="00907D15" w:rsidP="00CF62A8">
      <w:pPr>
        <w:pStyle w:val="PSI-Comentario"/>
      </w:pPr>
      <w:r w:rsidRPr="00907D15">
        <w:t>Ruta</w:t>
      </w:r>
      <w:r w:rsidR="00F823A1">
        <w:t xml:space="preserve">: </w:t>
      </w:r>
      <w:hyperlink r:id="rId14" w:history="1">
        <w:r w:rsidRPr="00E72EBF">
          <w:rPr>
            <w:rStyle w:val="Hipervnculo"/>
          </w:rPr>
          <w:t>http://localhost:8000/</w:t>
        </w:r>
      </w:hyperlink>
      <w:r w:rsidR="00FD1830">
        <w:rPr>
          <w:rStyle w:val="Hipervnculo"/>
        </w:rPr>
        <w:t>docs</w:t>
      </w:r>
    </w:p>
    <w:p w14:paraId="7E60D1B7" w14:textId="46E2ECA0" w:rsidR="00FB112D" w:rsidRDefault="00BD7FF5" w:rsidP="00CF62A8">
      <w:pPr>
        <w:pStyle w:val="PSI-Comentario"/>
        <w:rPr>
          <w:noProof/>
        </w:rPr>
      </w:pPr>
      <w:r>
        <w:rPr>
          <w:noProof/>
        </w:rPr>
        <w:pict w14:anchorId="0FB053FC">
          <v:shape id="_x0000_i1028" type="#_x0000_t75" style="width:424.7pt;height:68.85pt;visibility:visible;mso-wrap-style:square">
            <v:imagedata r:id="rId15" o:title=""/>
          </v:shape>
        </w:pict>
      </w:r>
    </w:p>
    <w:p w14:paraId="0A9C8122" w14:textId="7871336E" w:rsidR="00FB112D" w:rsidRDefault="00BD7FF5" w:rsidP="00CF62A8">
      <w:pPr>
        <w:pStyle w:val="PSI-Comentario"/>
      </w:pPr>
      <w:r w:rsidRPr="004D4302">
        <w:rPr>
          <w:noProof/>
        </w:rPr>
        <w:pict w14:anchorId="0E65F4E8">
          <v:shape id="_x0000_i1041" type="#_x0000_t75" style="width:424.7pt;height:192.5pt;visibility:visible;mso-wrap-style:square">
            <v:imagedata r:id="rId16" o:title=""/>
          </v:shape>
        </w:pict>
      </w:r>
    </w:p>
    <w:p w14:paraId="7D16EEE1" w14:textId="7FE9D597" w:rsidR="00907D15" w:rsidRPr="00907D15" w:rsidRDefault="00907D15" w:rsidP="00CF62A8">
      <w:pPr>
        <w:pStyle w:val="PSI-Comentario"/>
        <w:numPr>
          <w:ilvl w:val="0"/>
          <w:numId w:val="17"/>
        </w:numPr>
      </w:pPr>
      <w:r w:rsidRPr="00907D15">
        <w:t xml:space="preserve">Ejecutar el </w:t>
      </w:r>
      <w:proofErr w:type="spellStart"/>
      <w:r w:rsidRPr="00907D15">
        <w:t>Frontend</w:t>
      </w:r>
      <w:proofErr w:type="spellEnd"/>
      <w:r w:rsidRPr="00907D15">
        <w:t xml:space="preserve"> (</w:t>
      </w:r>
      <w:r w:rsidR="00F823A1">
        <w:t>En otra terminal</w:t>
      </w:r>
      <w:r w:rsidRPr="00907D15">
        <w:t>)</w:t>
      </w:r>
    </w:p>
    <w:p w14:paraId="578C933E" w14:textId="195962F5" w:rsidR="00907D15" w:rsidRPr="00907D15" w:rsidRDefault="00907D15" w:rsidP="00CF62A8">
      <w:pPr>
        <w:pStyle w:val="PSI-Comentario"/>
      </w:pPr>
      <w:r w:rsidRPr="00907D15">
        <w:lastRenderedPageBreak/>
        <w:t xml:space="preserve">Navegue a la carpeta del </w:t>
      </w:r>
      <w:proofErr w:type="spellStart"/>
      <w:r w:rsidRPr="00907D15">
        <w:t>frontend</w:t>
      </w:r>
      <w:proofErr w:type="spellEnd"/>
      <w:r w:rsidRPr="00907D15">
        <w:t>:</w:t>
      </w:r>
    </w:p>
    <w:p w14:paraId="32EF6709" w14:textId="77777777" w:rsidR="00907D15" w:rsidRPr="00907D15" w:rsidRDefault="00907D15" w:rsidP="00907D15">
      <w:pPr>
        <w:pStyle w:val="HTMLconformatoprevio"/>
        <w:spacing w:line="244" w:lineRule="atLeast"/>
      </w:pPr>
      <w:r w:rsidRPr="00907D15">
        <w:t xml:space="preserve">cd </w:t>
      </w:r>
      <w:proofErr w:type="spellStart"/>
      <w:r w:rsidRPr="00907D15">
        <w:t>frontend</w:t>
      </w:r>
      <w:proofErr w:type="spellEnd"/>
    </w:p>
    <w:p w14:paraId="6DA968DC" w14:textId="5C118C75" w:rsidR="00907D15" w:rsidRPr="00907D15" w:rsidRDefault="00907D15" w:rsidP="00CF62A8">
      <w:pPr>
        <w:pStyle w:val="PSI-Comentario"/>
      </w:pPr>
      <w:r w:rsidRPr="00907D15">
        <w:t>Inicie la aplicación web:</w:t>
      </w:r>
    </w:p>
    <w:p w14:paraId="02A7F3DE" w14:textId="77777777" w:rsidR="00907D15" w:rsidRPr="00907D15" w:rsidRDefault="00907D15" w:rsidP="00907D15">
      <w:pPr>
        <w:pStyle w:val="HTMLconformatoprevio"/>
        <w:spacing w:line="244" w:lineRule="atLeast"/>
      </w:pPr>
      <w:proofErr w:type="spellStart"/>
      <w:r w:rsidRPr="00907D15">
        <w:t>npm</w:t>
      </w:r>
      <w:proofErr w:type="spellEnd"/>
      <w:r w:rsidRPr="00907D15">
        <w:t xml:space="preserve"> </w:t>
      </w:r>
      <w:proofErr w:type="spellStart"/>
      <w:r w:rsidRPr="00907D15">
        <w:t>start</w:t>
      </w:r>
      <w:proofErr w:type="spellEnd"/>
    </w:p>
    <w:p w14:paraId="1DC6CDDA" w14:textId="74734E25" w:rsidR="00907D15" w:rsidRDefault="00907D15" w:rsidP="00CF62A8">
      <w:pPr>
        <w:pStyle w:val="PSI-Comentario"/>
      </w:pPr>
      <w:r w:rsidRPr="00907D15">
        <w:t>Ruta</w:t>
      </w:r>
      <w:r w:rsidR="00F823A1">
        <w:t xml:space="preserve">: </w:t>
      </w:r>
      <w:hyperlink r:id="rId17" w:history="1">
        <w:r w:rsidRPr="00E72EBF">
          <w:rPr>
            <w:rStyle w:val="Hipervnculo"/>
          </w:rPr>
          <w:t>http://localhost:3000/</w:t>
        </w:r>
      </w:hyperlink>
    </w:p>
    <w:p w14:paraId="0689C64C" w14:textId="7C820C22" w:rsidR="00FB112D" w:rsidRDefault="00BD7FF5" w:rsidP="00CF62A8">
      <w:pPr>
        <w:pStyle w:val="PSI-Comentario"/>
        <w:rPr>
          <w:noProof/>
        </w:rPr>
      </w:pPr>
      <w:r>
        <w:rPr>
          <w:noProof/>
        </w:rPr>
        <w:pict w14:anchorId="3FF025D0">
          <v:shape id="Imagen 1" o:spid="_x0000_i1030" type="#_x0000_t75" style="width:424.7pt;height:164.85pt;visibility:visible;mso-wrap-style:square">
            <v:imagedata r:id="rId18" o:title=""/>
          </v:shape>
        </w:pict>
      </w:r>
    </w:p>
    <w:p w14:paraId="24187F45" w14:textId="362BBC48" w:rsidR="00FB112D" w:rsidRDefault="00BD7FF5" w:rsidP="00CF62A8">
      <w:pPr>
        <w:pStyle w:val="PSI-Comentario"/>
      </w:pPr>
      <w:r>
        <w:rPr>
          <w:noProof/>
        </w:rPr>
        <w:pict w14:anchorId="10D77EE4">
          <v:shape id="_x0000_i1031" type="#_x0000_t75" style="width:424.7pt;height:235.3pt;visibility:visible;mso-wrap-style:square">
            <v:imagedata r:id="rId19" o:title=""/>
          </v:shape>
        </w:pict>
      </w:r>
    </w:p>
    <w:sectPr w:rsidR="00FB112D" w:rsidSect="0092483A">
      <w:headerReference w:type="default" r:id="rId20"/>
      <w:footerReference w:type="default" r:id="rId21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A6BE" w14:textId="77777777" w:rsidR="00472BD1" w:rsidRDefault="00472BD1" w:rsidP="00C94FBE">
      <w:pPr>
        <w:spacing w:before="0" w:line="240" w:lineRule="auto"/>
      </w:pPr>
      <w:r>
        <w:separator/>
      </w:r>
    </w:p>
    <w:p w14:paraId="709D9A0B" w14:textId="77777777" w:rsidR="00472BD1" w:rsidRDefault="00472BD1"/>
  </w:endnote>
  <w:endnote w:type="continuationSeparator" w:id="0">
    <w:p w14:paraId="44365F6B" w14:textId="77777777" w:rsidR="00472BD1" w:rsidRDefault="00472BD1" w:rsidP="00C94FBE">
      <w:pPr>
        <w:spacing w:before="0" w:line="240" w:lineRule="auto"/>
      </w:pPr>
      <w:r>
        <w:continuationSeparator/>
      </w:r>
    </w:p>
    <w:p w14:paraId="74F76555" w14:textId="77777777" w:rsidR="00472BD1" w:rsidRDefault="00472B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ABAB" w14:textId="06A71235" w:rsidR="00D570A2" w:rsidRDefault="007C0D79" w:rsidP="000F4F97">
    <w:pPr>
      <w:tabs>
        <w:tab w:val="center" w:pos="4252"/>
      </w:tabs>
    </w:pPr>
    <w:r>
      <w:rPr>
        <w:lang w:val="es-AR"/>
      </w:rPr>
      <w:t>Tópicos Avanzados en Base de Datos</w:t>
    </w:r>
    <w:r w:rsidR="00472BD1">
      <w:rPr>
        <w:noProof/>
        <w:lang w:eastAsia="es-ES"/>
      </w:rPr>
      <w:pict w14:anchorId="083743D7">
        <v:group id="_x0000_s2075" style="position:absolute;left:0;text-align:left;margin-left:0;margin-top:0;width:611.15pt;height:64.75pt;flip:y;z-index:3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472BD1">
      <w:rPr>
        <w:noProof/>
        <w:lang w:eastAsia="es-ES"/>
      </w:rPr>
      <w:pict w14:anchorId="4B324E45">
        <v:rect id="_x0000_s2074" style="position:absolute;left:0;text-align:left;margin-left:38.95pt;margin-top:778.55pt;width:7.15pt;height:62.95pt;z-index:2;mso-height-percent:900;mso-position-horizontal-relative:page;mso-position-vertical-relative:page;mso-height-percent:900;mso-height-relative:bottom-margin-area" fillcolor="#4bacc6" strokecolor="#205867">
          <w10:wrap anchorx="margin" anchory="page"/>
        </v:rect>
      </w:pict>
    </w:r>
    <w:r w:rsidR="00D570A2">
      <w:tab/>
    </w:r>
    <w:r w:rsidR="00D570A2">
      <w:tab/>
    </w:r>
    <w:r w:rsidR="00D570A2">
      <w:tab/>
    </w:r>
    <w:r w:rsidR="00D570A2">
      <w:tab/>
    </w:r>
    <w:r w:rsidR="00D570A2">
      <w:tab/>
    </w:r>
    <w:r w:rsidR="00D570A2" w:rsidRPr="00DD5A70">
      <w:rPr>
        <w:rFonts w:ascii="Cambria" w:hAnsi="Cambria" w:cs="Cambria"/>
      </w:rPr>
      <w:t xml:space="preserve">Página </w:t>
    </w:r>
    <w:r w:rsidR="00287D58" w:rsidRPr="00DD5A70">
      <w:rPr>
        <w:rFonts w:ascii="Cambria" w:hAnsi="Cambria" w:cs="Cambria"/>
      </w:rPr>
      <w:fldChar w:fldCharType="begin"/>
    </w:r>
    <w:r w:rsidR="00D570A2" w:rsidRPr="00DD5A70">
      <w:rPr>
        <w:rFonts w:ascii="Cambria" w:hAnsi="Cambria" w:cs="Cambria"/>
      </w:rPr>
      <w:instrText xml:space="preserve"> PAGE </w:instrText>
    </w:r>
    <w:r w:rsidR="00287D58" w:rsidRPr="00DD5A70">
      <w:rPr>
        <w:rFonts w:ascii="Cambria" w:hAnsi="Cambria" w:cs="Cambria"/>
      </w:rPr>
      <w:fldChar w:fldCharType="separate"/>
    </w:r>
    <w:r w:rsidR="00DA0B11">
      <w:rPr>
        <w:rFonts w:ascii="Cambria" w:hAnsi="Cambria" w:cs="Cambria"/>
        <w:noProof/>
      </w:rPr>
      <w:t>6</w:t>
    </w:r>
    <w:r w:rsidR="00287D58" w:rsidRPr="00DD5A70">
      <w:rPr>
        <w:rFonts w:ascii="Cambria" w:hAnsi="Cambria" w:cs="Cambria"/>
      </w:rPr>
      <w:fldChar w:fldCharType="end"/>
    </w:r>
    <w:r w:rsidR="00D570A2" w:rsidRPr="00DD5A70">
      <w:rPr>
        <w:rFonts w:ascii="Cambria" w:hAnsi="Cambria" w:cs="Cambria"/>
      </w:rPr>
      <w:t xml:space="preserve"> de </w:t>
    </w:r>
    <w:r w:rsidR="00287D58" w:rsidRPr="00DD5A70">
      <w:rPr>
        <w:rFonts w:ascii="Cambria" w:hAnsi="Cambria" w:cs="Cambria"/>
      </w:rPr>
      <w:fldChar w:fldCharType="begin"/>
    </w:r>
    <w:r w:rsidR="00D570A2" w:rsidRPr="00DD5A70">
      <w:rPr>
        <w:rFonts w:ascii="Cambria" w:hAnsi="Cambria" w:cs="Cambria"/>
      </w:rPr>
      <w:instrText xml:space="preserve"> NUMPAGES  </w:instrText>
    </w:r>
    <w:r w:rsidR="00287D58" w:rsidRPr="00DD5A70">
      <w:rPr>
        <w:rFonts w:ascii="Cambria" w:hAnsi="Cambria" w:cs="Cambria"/>
      </w:rPr>
      <w:fldChar w:fldCharType="separate"/>
    </w:r>
    <w:r w:rsidR="00DA0B11">
      <w:rPr>
        <w:rFonts w:ascii="Cambria" w:hAnsi="Cambria" w:cs="Cambria"/>
        <w:noProof/>
      </w:rPr>
      <w:t>6</w:t>
    </w:r>
    <w:r w:rsidR="00287D58" w:rsidRPr="00DD5A70">
      <w:rPr>
        <w:rFonts w:ascii="Cambria" w:hAnsi="Cambria" w:cs="Cambria"/>
      </w:rPr>
      <w:fldChar w:fldCharType="end"/>
    </w:r>
    <w:r w:rsidR="00472BD1">
      <w:rPr>
        <w:noProof/>
        <w:lang w:eastAsia="zh-TW"/>
      </w:rPr>
      <w:pict w14:anchorId="63F18BA0">
        <v:rect id="_x0000_s2059" style="position:absolute;left:0;text-align:left;margin-left:549.2pt;margin-top:778.55pt;width:7.15pt;height:62.95pt;z-index:1;mso-height-percent:900;mso-position-horizontal-relative:page;mso-position-vertical-relative:page;mso-height-percent:900;mso-height-relative:bottom-margin-area" fillcolor="#4bacc6" strokecolor="#205867">
          <w10:wrap anchorx="page" anchory="page"/>
        </v:rect>
      </w:pict>
    </w:r>
  </w:p>
  <w:p w14:paraId="62574F08" w14:textId="4A7FC6A4" w:rsidR="007C0D79" w:rsidRPr="007C0D79" w:rsidRDefault="007C0D79" w:rsidP="007C0D79">
    <w:pPr>
      <w:tabs>
        <w:tab w:val="center" w:pos="4252"/>
      </w:tabs>
      <w:spacing w:before="0"/>
      <w:rPr>
        <w:lang w:val="es-AR"/>
      </w:rPr>
    </w:pPr>
    <w:r>
      <w:rPr>
        <w:lang w:val="es-AR"/>
      </w:rPr>
      <w:t xml:space="preserve">Jherald </w:t>
    </w:r>
    <w:proofErr w:type="spellStart"/>
    <w:r>
      <w:rPr>
        <w:lang w:val="es-AR"/>
      </w:rPr>
      <w:t>Huren</w:t>
    </w:r>
    <w:proofErr w:type="spellEnd"/>
    <w:r>
      <w:rPr>
        <w:lang w:val="es-AR"/>
      </w:rPr>
      <w:t xml:space="preserve"> Cáceres Apaza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E8DE" w14:textId="77777777" w:rsidR="00472BD1" w:rsidRDefault="00472BD1" w:rsidP="00C94FBE">
      <w:pPr>
        <w:spacing w:before="0" w:line="240" w:lineRule="auto"/>
      </w:pPr>
      <w:r>
        <w:separator/>
      </w:r>
    </w:p>
    <w:p w14:paraId="2CEF473E" w14:textId="77777777" w:rsidR="00472BD1" w:rsidRDefault="00472BD1"/>
  </w:footnote>
  <w:footnote w:type="continuationSeparator" w:id="0">
    <w:p w14:paraId="2406D19D" w14:textId="77777777" w:rsidR="00472BD1" w:rsidRDefault="00472BD1" w:rsidP="00C94FBE">
      <w:pPr>
        <w:spacing w:before="0" w:line="240" w:lineRule="auto"/>
      </w:pPr>
      <w:r>
        <w:continuationSeparator/>
      </w:r>
    </w:p>
    <w:p w14:paraId="34A43F7D" w14:textId="77777777" w:rsidR="00472BD1" w:rsidRDefault="00472B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F5EC" w14:textId="1F31960E" w:rsidR="007C0D79" w:rsidRDefault="00472BD1" w:rsidP="007C0D79">
    <w:pPr>
      <w:pStyle w:val="Sinespaciado"/>
    </w:pPr>
    <w:r>
      <w:rPr>
        <w:rFonts w:ascii="Cambria" w:hAnsi="Cambria"/>
        <w:noProof/>
        <w:szCs w:val="36"/>
        <w:lang w:eastAsia="es-ES"/>
      </w:rPr>
      <w:pict w14:anchorId="7CC7C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alt="Archivo:Escudo UNSA.png" style="position:absolute;margin-left:-48.15pt;margin-top:-13.7pt;width:37.9pt;height:46.4pt;z-index:4;mso-position-horizontal-relative:text;mso-position-vertical-relative:text;mso-width-relative:page;mso-height-relative:page">
          <v:imagedata r:id="rId1" o:title="500px-Escudo_UNSA"/>
          <w10:wrap type="square"/>
        </v:shape>
      </w:pict>
    </w:r>
    <w:r w:rsidR="007C0D79">
      <w:rPr>
        <w:lang w:val="es-AR"/>
      </w:rPr>
      <w:t>Tópicos Avanzados en Base de Datos</w:t>
    </w:r>
  </w:p>
  <w:p w14:paraId="25E14B9B" w14:textId="25BC44E2" w:rsidR="007C0D79" w:rsidRDefault="007C0D79" w:rsidP="007C0D79">
    <w:pPr>
      <w:pStyle w:val="Sinespaciado"/>
    </w:pPr>
    <w:r>
      <w:t xml:space="preserve">Jherald </w:t>
    </w:r>
    <w:proofErr w:type="spellStart"/>
    <w:r>
      <w:t>Huren</w:t>
    </w:r>
    <w:proofErr w:type="spellEnd"/>
    <w:r>
      <w:t xml:space="preserve"> Cáceres Apaza</w:t>
    </w:r>
  </w:p>
  <w:p w14:paraId="65C12157" w14:textId="626C536F" w:rsidR="00D570A2" w:rsidRPr="000F4F97" w:rsidRDefault="00D570A2" w:rsidP="007C0D79">
    <w:pPr>
      <w:pStyle w:val="Encabezado"/>
      <w:ind w:left="0" w:firstLine="0"/>
      <w:rPr>
        <w:rFonts w:ascii="Cambria" w:eastAsia="Times New Roman" w:hAnsi="Cambria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7F126C4"/>
    <w:multiLevelType w:val="multilevel"/>
    <w:tmpl w:val="ADBA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22A78"/>
    <w:multiLevelType w:val="multilevel"/>
    <w:tmpl w:val="045208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55DD"/>
    <w:multiLevelType w:val="hybridMultilevel"/>
    <w:tmpl w:val="D4C8AD86"/>
    <w:lvl w:ilvl="0" w:tplc="6E04FCC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4" w:hanging="360"/>
      </w:pPr>
    </w:lvl>
    <w:lvl w:ilvl="2" w:tplc="280A001B" w:tentative="1">
      <w:start w:val="1"/>
      <w:numFmt w:val="lowerRoman"/>
      <w:lvlText w:val="%3."/>
      <w:lvlJc w:val="right"/>
      <w:pPr>
        <w:ind w:left="1794" w:hanging="180"/>
      </w:pPr>
    </w:lvl>
    <w:lvl w:ilvl="3" w:tplc="280A000F" w:tentative="1">
      <w:start w:val="1"/>
      <w:numFmt w:val="decimal"/>
      <w:lvlText w:val="%4."/>
      <w:lvlJc w:val="left"/>
      <w:pPr>
        <w:ind w:left="2514" w:hanging="360"/>
      </w:pPr>
    </w:lvl>
    <w:lvl w:ilvl="4" w:tplc="280A0019" w:tentative="1">
      <w:start w:val="1"/>
      <w:numFmt w:val="lowerLetter"/>
      <w:lvlText w:val="%5."/>
      <w:lvlJc w:val="left"/>
      <w:pPr>
        <w:ind w:left="3234" w:hanging="360"/>
      </w:pPr>
    </w:lvl>
    <w:lvl w:ilvl="5" w:tplc="280A001B" w:tentative="1">
      <w:start w:val="1"/>
      <w:numFmt w:val="lowerRoman"/>
      <w:lvlText w:val="%6."/>
      <w:lvlJc w:val="right"/>
      <w:pPr>
        <w:ind w:left="3954" w:hanging="180"/>
      </w:pPr>
    </w:lvl>
    <w:lvl w:ilvl="6" w:tplc="280A000F" w:tentative="1">
      <w:start w:val="1"/>
      <w:numFmt w:val="decimal"/>
      <w:lvlText w:val="%7."/>
      <w:lvlJc w:val="left"/>
      <w:pPr>
        <w:ind w:left="4674" w:hanging="360"/>
      </w:pPr>
    </w:lvl>
    <w:lvl w:ilvl="7" w:tplc="280A0019" w:tentative="1">
      <w:start w:val="1"/>
      <w:numFmt w:val="lowerLetter"/>
      <w:lvlText w:val="%8."/>
      <w:lvlJc w:val="left"/>
      <w:pPr>
        <w:ind w:left="5394" w:hanging="360"/>
      </w:pPr>
    </w:lvl>
    <w:lvl w:ilvl="8" w:tplc="280A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D6246AC"/>
    <w:multiLevelType w:val="multilevel"/>
    <w:tmpl w:val="D570DF8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13" w15:restartNumberingAfterBreak="0">
    <w:nsid w:val="6A3A770D"/>
    <w:multiLevelType w:val="multilevel"/>
    <w:tmpl w:val="153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502217"/>
    <w:multiLevelType w:val="hybridMultilevel"/>
    <w:tmpl w:val="EB34B2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16"/>
  </w:num>
  <w:num w:numId="11">
    <w:abstractNumId w:val="5"/>
  </w:num>
  <w:num w:numId="12">
    <w:abstractNumId w:val="11"/>
  </w:num>
  <w:num w:numId="13">
    <w:abstractNumId w:val="0"/>
  </w:num>
  <w:num w:numId="14">
    <w:abstractNumId w:val="7"/>
  </w:num>
  <w:num w:numId="15">
    <w:abstractNumId w:val="12"/>
  </w:num>
  <w:num w:numId="16">
    <w:abstractNumId w:val="15"/>
  </w:num>
  <w:num w:numId="17">
    <w:abstractNumId w:val="9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>
      <o:colormru v:ext="edit" colors="#4bacc6"/>
    </o:shapedefaults>
    <o:shapelayout v:ext="edit">
      <o:idmap v:ext="edit" data="2"/>
      <o:rules v:ext="edit">
        <o:r id="V:Rule1" type="connector" idref="#_x0000_s207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0D79"/>
    <w:rsid w:val="00011BED"/>
    <w:rsid w:val="00017EFE"/>
    <w:rsid w:val="00045F1A"/>
    <w:rsid w:val="00063180"/>
    <w:rsid w:val="00066EA1"/>
    <w:rsid w:val="00087F53"/>
    <w:rsid w:val="00092BC0"/>
    <w:rsid w:val="00092C6D"/>
    <w:rsid w:val="000A0FE7"/>
    <w:rsid w:val="000C4C42"/>
    <w:rsid w:val="000C4E31"/>
    <w:rsid w:val="000D4C6E"/>
    <w:rsid w:val="000D5151"/>
    <w:rsid w:val="000E7C18"/>
    <w:rsid w:val="000F09DC"/>
    <w:rsid w:val="000F1888"/>
    <w:rsid w:val="000F4F97"/>
    <w:rsid w:val="000F79DF"/>
    <w:rsid w:val="0010416D"/>
    <w:rsid w:val="001163FF"/>
    <w:rsid w:val="0012205F"/>
    <w:rsid w:val="00126790"/>
    <w:rsid w:val="001410A7"/>
    <w:rsid w:val="00144AE4"/>
    <w:rsid w:val="00150702"/>
    <w:rsid w:val="00183953"/>
    <w:rsid w:val="00185A46"/>
    <w:rsid w:val="00186007"/>
    <w:rsid w:val="00191198"/>
    <w:rsid w:val="00194563"/>
    <w:rsid w:val="001950C8"/>
    <w:rsid w:val="001953ED"/>
    <w:rsid w:val="001A2EE6"/>
    <w:rsid w:val="001A7026"/>
    <w:rsid w:val="001B3051"/>
    <w:rsid w:val="001C6104"/>
    <w:rsid w:val="001C799E"/>
    <w:rsid w:val="001F5F92"/>
    <w:rsid w:val="0020621B"/>
    <w:rsid w:val="00217A70"/>
    <w:rsid w:val="00224B75"/>
    <w:rsid w:val="0022709B"/>
    <w:rsid w:val="00253D2B"/>
    <w:rsid w:val="00266C42"/>
    <w:rsid w:val="00282FF0"/>
    <w:rsid w:val="00287D58"/>
    <w:rsid w:val="00295CA9"/>
    <w:rsid w:val="002A1D4F"/>
    <w:rsid w:val="002A2AEF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9760D"/>
    <w:rsid w:val="003B7F1F"/>
    <w:rsid w:val="003C54B1"/>
    <w:rsid w:val="003E12FE"/>
    <w:rsid w:val="003F759D"/>
    <w:rsid w:val="0040066E"/>
    <w:rsid w:val="004174B7"/>
    <w:rsid w:val="004525FF"/>
    <w:rsid w:val="00466165"/>
    <w:rsid w:val="00472BD1"/>
    <w:rsid w:val="004807AF"/>
    <w:rsid w:val="00484C92"/>
    <w:rsid w:val="004940F7"/>
    <w:rsid w:val="004A54C8"/>
    <w:rsid w:val="004C5D7E"/>
    <w:rsid w:val="004D38C5"/>
    <w:rsid w:val="004D45CD"/>
    <w:rsid w:val="004D5185"/>
    <w:rsid w:val="004E4935"/>
    <w:rsid w:val="004F1210"/>
    <w:rsid w:val="004F4D25"/>
    <w:rsid w:val="005017FA"/>
    <w:rsid w:val="005046A5"/>
    <w:rsid w:val="00504A67"/>
    <w:rsid w:val="00511D9A"/>
    <w:rsid w:val="00515617"/>
    <w:rsid w:val="00535F07"/>
    <w:rsid w:val="00560947"/>
    <w:rsid w:val="00561008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19F0"/>
    <w:rsid w:val="006124BF"/>
    <w:rsid w:val="00616A6E"/>
    <w:rsid w:val="006177BF"/>
    <w:rsid w:val="00653C38"/>
    <w:rsid w:val="006919D5"/>
    <w:rsid w:val="006A2495"/>
    <w:rsid w:val="006B3371"/>
    <w:rsid w:val="006D0E55"/>
    <w:rsid w:val="006E3853"/>
    <w:rsid w:val="006F3234"/>
    <w:rsid w:val="0070494E"/>
    <w:rsid w:val="00705C02"/>
    <w:rsid w:val="00710BA6"/>
    <w:rsid w:val="00711DF8"/>
    <w:rsid w:val="00737D52"/>
    <w:rsid w:val="007447BE"/>
    <w:rsid w:val="007A33C6"/>
    <w:rsid w:val="007A5181"/>
    <w:rsid w:val="007B151B"/>
    <w:rsid w:val="007B2E53"/>
    <w:rsid w:val="007C0D79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3393E"/>
    <w:rsid w:val="008539BD"/>
    <w:rsid w:val="00856F4F"/>
    <w:rsid w:val="00861B8F"/>
    <w:rsid w:val="008652EE"/>
    <w:rsid w:val="00866124"/>
    <w:rsid w:val="00866435"/>
    <w:rsid w:val="00867DE9"/>
    <w:rsid w:val="00870574"/>
    <w:rsid w:val="00880DFB"/>
    <w:rsid w:val="00885BB2"/>
    <w:rsid w:val="008860FE"/>
    <w:rsid w:val="00895821"/>
    <w:rsid w:val="008970F4"/>
    <w:rsid w:val="008B1983"/>
    <w:rsid w:val="008B3B0F"/>
    <w:rsid w:val="008C36AB"/>
    <w:rsid w:val="008E48FB"/>
    <w:rsid w:val="00904CB6"/>
    <w:rsid w:val="00907D15"/>
    <w:rsid w:val="0092483A"/>
    <w:rsid w:val="00942049"/>
    <w:rsid w:val="0096683E"/>
    <w:rsid w:val="00970BC1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1425D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5F64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4A41"/>
    <w:rsid w:val="00BB6AAE"/>
    <w:rsid w:val="00BB7855"/>
    <w:rsid w:val="00BC5404"/>
    <w:rsid w:val="00BD7FF5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4332"/>
    <w:rsid w:val="00C7670E"/>
    <w:rsid w:val="00C872BB"/>
    <w:rsid w:val="00C94E03"/>
    <w:rsid w:val="00C94FBE"/>
    <w:rsid w:val="00C97237"/>
    <w:rsid w:val="00C97238"/>
    <w:rsid w:val="00CA798A"/>
    <w:rsid w:val="00CB2CC9"/>
    <w:rsid w:val="00CB4633"/>
    <w:rsid w:val="00CD323E"/>
    <w:rsid w:val="00CE0252"/>
    <w:rsid w:val="00CE0C6E"/>
    <w:rsid w:val="00CE7C8F"/>
    <w:rsid w:val="00CE7F5B"/>
    <w:rsid w:val="00CF62A8"/>
    <w:rsid w:val="00D01B23"/>
    <w:rsid w:val="00D06E99"/>
    <w:rsid w:val="00D15FB2"/>
    <w:rsid w:val="00D2105A"/>
    <w:rsid w:val="00D255E1"/>
    <w:rsid w:val="00D570A2"/>
    <w:rsid w:val="00D649B2"/>
    <w:rsid w:val="00D80E83"/>
    <w:rsid w:val="00DA0B11"/>
    <w:rsid w:val="00DA284A"/>
    <w:rsid w:val="00DB0ACA"/>
    <w:rsid w:val="00DD0159"/>
    <w:rsid w:val="00DD5A70"/>
    <w:rsid w:val="00E01FEC"/>
    <w:rsid w:val="00E037C9"/>
    <w:rsid w:val="00E34178"/>
    <w:rsid w:val="00E347B2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3F0C"/>
    <w:rsid w:val="00F771E5"/>
    <w:rsid w:val="00F813E9"/>
    <w:rsid w:val="00F815F5"/>
    <w:rsid w:val="00F823A1"/>
    <w:rsid w:val="00F926BE"/>
    <w:rsid w:val="00F9473E"/>
    <w:rsid w:val="00FB112D"/>
    <w:rsid w:val="00FC4195"/>
    <w:rsid w:val="00FD1830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>
      <o:colormru v:ext="edit" colors="#4bacc6"/>
    </o:shapedefaults>
    <o:shapelayout v:ext="edit">
      <o:idmap v:ext="edit" data="1"/>
    </o:shapelayout>
  </w:shapeDefaults>
  <w:decimalSymbol w:val="."/>
  <w:listSeparator w:val=";"/>
  <w14:docId w14:val="2D89B4CC"/>
  <w15:chartTrackingRefBased/>
  <w15:docId w15:val="{51100FF2-7B10-4D65-885C-91BA999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F62A8"/>
    <w:pPr>
      <w:tabs>
        <w:tab w:val="left" w:pos="0"/>
      </w:tabs>
      <w:spacing w:after="240"/>
      <w:ind w:left="0" w:hanging="6"/>
      <w:jc w:val="both"/>
    </w:pPr>
    <w:rPr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174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A5181"/>
    <w:pPr>
      <w:ind w:left="36" w:hanging="36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character" w:styleId="Mencinsinresolver">
    <w:name w:val="Unresolved Mention"/>
    <w:uiPriority w:val="99"/>
    <w:semiHidden/>
    <w:unhideWhenUsed/>
    <w:rsid w:val="007C0D79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7C0D7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6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561008"/>
    <w:rPr>
      <w:rFonts w:ascii="Courier New" w:eastAsia="Times New Roman" w:hAnsi="Courier New" w:cs="Courier New"/>
    </w:rPr>
  </w:style>
  <w:style w:type="character" w:styleId="CdigoHTML">
    <w:name w:val="HTML Code"/>
    <w:uiPriority w:val="99"/>
    <w:semiHidden/>
    <w:unhideWhenUsed/>
    <w:rsid w:val="00907D15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uiPriority w:val="99"/>
    <w:semiHidden/>
    <w:unhideWhenUsed/>
    <w:rsid w:val="00CF62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44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1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76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300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JheraldC/Busqueda-Semantica-con-IA-Casos-Clinicos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lantilla%20Manual%20de%20Instal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E9C31-2EDF-432C-B501-61F4559A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Instalacion</Template>
  <TotalTime>481</TotalTime>
  <Pages>7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Nombre del Grupo de Desarrollo o Asignatura</Company>
  <LinksUpToDate>false</LinksUpToDate>
  <CharactersWithSpaces>3617</CharactersWithSpaces>
  <SharedDoc>false</SharedDoc>
  <HLinks>
    <vt:vector size="66" baseType="variant"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_Toc257629178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_Toc257629177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_Toc257629176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_Toc257629175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_Toc257629174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_Toc257629173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_Toc257629172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_Toc257629171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_Toc257629170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_Toc257629169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del Proyecto&gt;</dc:subject>
  <dc:creator>USUARIO</dc:creator>
  <cp:keywords/>
  <dc:description/>
  <cp:lastModifiedBy>Jherald Cáceres</cp:lastModifiedBy>
  <cp:revision>10</cp:revision>
  <cp:lastPrinted>2025-07-28T17:02:00Z</cp:lastPrinted>
  <dcterms:created xsi:type="dcterms:W3CDTF">2025-07-28T15:56:00Z</dcterms:created>
  <dcterms:modified xsi:type="dcterms:W3CDTF">2025-08-01T20:02:00Z</dcterms:modified>
</cp:coreProperties>
</file>